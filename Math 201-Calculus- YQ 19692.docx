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C9172" w14:textId="4A3450C2" w:rsidR="00BB7013" w:rsidRDefault="00BB7013" w:rsidP="00BB7013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proofErr w:type="spellStart"/>
      <w:r>
        <w:rPr>
          <w:rFonts w:eastAsia="TimesNewRomanPS-BoldMT" w:cs="SimSun"/>
          <w:b/>
          <w:bCs/>
          <w:sz w:val="24"/>
          <w:lang w:eastAsia="zh-CN"/>
        </w:rPr>
        <w:t>Yinghui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Qiang</w:t>
      </w:r>
      <w:proofErr w:type="spellEnd"/>
    </w:p>
    <w:p w14:paraId="477B1EB2" w14:textId="538C253E" w:rsidR="00BB7013" w:rsidRDefault="00BB7013" w:rsidP="00BB7013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19692</w:t>
      </w:r>
    </w:p>
    <w:p w14:paraId="0C2976D7" w14:textId="5E3848C5" w:rsidR="00165779" w:rsidRDefault="00E850BC" w:rsidP="00BB7013">
      <w:pPr>
        <w:snapToGrid w:val="0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sz w:val="24"/>
          <w:lang w:eastAsia="zh-CN"/>
        </w:rPr>
        <w:t>MATH201 - Calculus-I</w:t>
      </w:r>
    </w:p>
    <w:p w14:paraId="2DC0CA7B" w14:textId="77777777" w:rsidR="00165779" w:rsidRDefault="00993E1F" w:rsidP="00BB7013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6F64E6">
        <w:rPr>
          <w:rFonts w:eastAsia="TimesNewRomanPS-BoldMT" w:cs="SimSun"/>
          <w:b/>
          <w:bCs/>
          <w:sz w:val="24"/>
          <w:lang w:eastAsia="zh-CN"/>
        </w:rPr>
        <w:t>Assignment #1</w:t>
      </w:r>
    </w:p>
    <w:p w14:paraId="5824A93F" w14:textId="29ECBE85" w:rsidR="00165779" w:rsidRDefault="00311265" w:rsidP="00BB7013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2822B5">
        <w:rPr>
          <w:rFonts w:eastAsia="TimesNewRomanPS-BoldMT" w:cs="SimSun"/>
          <w:b/>
          <w:bCs/>
          <w:sz w:val="24"/>
          <w:lang w:eastAsia="zh-CN"/>
        </w:rPr>
        <w:t>5</w:t>
      </w:r>
      <w:r>
        <w:rPr>
          <w:rFonts w:eastAsia="TimesNewRomanPS-BoldMT" w:cs="SimSun"/>
          <w:b/>
          <w:bCs/>
          <w:sz w:val="24"/>
          <w:lang w:eastAsia="zh-CN"/>
        </w:rPr>
        <w:t>/2</w:t>
      </w:r>
      <w:r w:rsidR="002822B5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6B2939">
        <w:rPr>
          <w:rFonts w:eastAsia="TimesNewRomanPS-BoldMT" w:cs="SimSun"/>
          <w:b/>
          <w:bCs/>
          <w:sz w:val="24"/>
          <w:lang w:eastAsia="zh-CN"/>
        </w:rPr>
        <w:t>3</w:t>
      </w:r>
    </w:p>
    <w:p w14:paraId="228708B6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3165E724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2D610C52" w14:textId="77777777" w:rsidR="005360DB" w:rsidRPr="005360DB" w:rsidRDefault="005360DB" w:rsidP="005360DB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bookmarkStart w:id="0" w:name="_Hlk135839741"/>
      <w:r w:rsidRPr="005360DB">
        <w:rPr>
          <w:rFonts w:eastAsia="TimesNewRomanPS-BoldMT" w:cs="SimSun"/>
          <w:bCs/>
          <w:sz w:val="24"/>
          <w:lang w:eastAsia="zh-CN"/>
        </w:rPr>
        <w:t>Researchers measured the blood alcohol concentration (BAC)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 xml:space="preserve">of eight adult male subjects after rapid consumption of </w:t>
      </w:r>
      <w:r w:rsidRPr="00DC001C">
        <w:rPr>
          <w:rFonts w:eastAsia="TimesNewRomanPS-BoldMT" w:cs="SimSun"/>
          <w:bCs/>
          <w:i/>
          <w:iCs/>
          <w:sz w:val="24"/>
          <w:lang w:eastAsia="zh-CN"/>
        </w:rPr>
        <w:t>30</w:t>
      </w:r>
      <w:r w:rsidRPr="005360DB">
        <w:rPr>
          <w:rFonts w:eastAsia="TimesNewRomanPS-BoldMT" w:cs="SimSun"/>
          <w:bCs/>
          <w:sz w:val="24"/>
          <w:lang w:eastAsia="zh-CN"/>
        </w:rPr>
        <w:t xml:space="preserve"> mL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>of ethanol (corresponding to two standard alcoholic drinks).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>The table shows the data they obtained by averaging the BAC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 xml:space="preserve">(in </w:t>
      </w:r>
      <w:proofErr w:type="spellStart"/>
      <w:r w:rsidRPr="005360DB">
        <w:rPr>
          <w:rFonts w:eastAsia="TimesNewRomanPS-BoldMT" w:cs="SimSun"/>
          <w:bCs/>
          <w:sz w:val="24"/>
          <w:lang w:eastAsia="zh-CN"/>
        </w:rPr>
        <w:t>mgymL</w:t>
      </w:r>
      <w:proofErr w:type="spellEnd"/>
      <w:r w:rsidRPr="005360DB">
        <w:rPr>
          <w:rFonts w:eastAsia="TimesNewRomanPS-BoldMT" w:cs="SimSun"/>
          <w:bCs/>
          <w:sz w:val="24"/>
          <w:lang w:eastAsia="zh-CN"/>
        </w:rPr>
        <w:t>) of the eight men.</w:t>
      </w:r>
    </w:p>
    <w:p w14:paraId="5E37D6B8" w14:textId="2B7A036E" w:rsidR="00E154CD" w:rsidRPr="00E154CD" w:rsidRDefault="005360DB" w:rsidP="00E154CD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360DB">
        <w:rPr>
          <w:rFonts w:eastAsia="TimesNewRomanPS-BoldMT" w:cs="SimSun"/>
          <w:bCs/>
          <w:sz w:val="24"/>
          <w:lang w:eastAsia="zh-CN"/>
        </w:rPr>
        <w:t>Use the readings to sketch the graph of the BAC as a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 xml:space="preserve">function of </w:t>
      </w:r>
      <w:r w:rsidRPr="008C549C">
        <w:rPr>
          <w:rFonts w:eastAsia="TimesNewRomanPS-BoldMT" w:cs="SimSun"/>
          <w:bCs/>
          <w:i/>
          <w:sz w:val="24"/>
          <w:lang w:eastAsia="zh-CN"/>
        </w:rPr>
        <w:t>t</w:t>
      </w:r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75159D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5360DB">
        <w:rPr>
          <w:rFonts w:eastAsia="TimesNewRomanPS-BoldMT" w:cs="SimSun"/>
          <w:bCs/>
          <w:sz w:val="24"/>
          <w:lang w:eastAsia="zh-CN"/>
        </w:rPr>
        <w:t>.</w:t>
      </w:r>
    </w:p>
    <w:p w14:paraId="69C09292" w14:textId="77777777" w:rsidR="00165779" w:rsidRDefault="005360DB" w:rsidP="005360DB">
      <w:pPr>
        <w:pStyle w:val="ListParagraph"/>
        <w:numPr>
          <w:ilvl w:val="1"/>
          <w:numId w:val="6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5360DB">
        <w:rPr>
          <w:rFonts w:eastAsia="TimesNewRomanPS-BoldMT" w:cs="SimSun"/>
          <w:bCs/>
          <w:sz w:val="24"/>
          <w:lang w:eastAsia="zh-CN"/>
        </w:rPr>
        <w:t xml:space="preserve">Use </w:t>
      </w:r>
      <w:r w:rsidRPr="006A1576">
        <w:rPr>
          <w:rFonts w:eastAsia="TimesNewRomanPS-BoldMT" w:cs="SimSun"/>
          <w:bCs/>
          <w:color w:val="FF0000"/>
          <w:sz w:val="24"/>
          <w:lang w:eastAsia="zh-CN"/>
        </w:rPr>
        <w:t xml:space="preserve">your graph </w:t>
      </w:r>
      <w:r w:rsidRPr="005360DB">
        <w:rPr>
          <w:rFonts w:eastAsia="TimesNewRomanPS-BoldMT" w:cs="SimSun"/>
          <w:bCs/>
          <w:sz w:val="24"/>
          <w:lang w:eastAsia="zh-CN"/>
        </w:rPr>
        <w:t>to describe how the effect of alcohol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5360DB">
        <w:rPr>
          <w:rFonts w:eastAsia="TimesNewRomanPS-BoldMT" w:cs="SimSun"/>
          <w:bCs/>
          <w:sz w:val="24"/>
          <w:lang w:eastAsia="zh-CN"/>
        </w:rPr>
        <w:t>varies with time.</w:t>
      </w:r>
    </w:p>
    <w:bookmarkEnd w:id="0"/>
    <w:p w14:paraId="1BC3E540" w14:textId="77777777" w:rsidR="00DB2ADE" w:rsidRDefault="00DB2ADE" w:rsidP="00DB2ADE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4"/>
          <w:lang w:eastAsia="zh-C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81"/>
        <w:gridCol w:w="639"/>
      </w:tblGrid>
      <w:tr w:rsidR="00DB2ADE" w14:paraId="350A3397" w14:textId="77777777" w:rsidTr="00E154CD">
        <w:tc>
          <w:tcPr>
            <w:tcW w:w="981" w:type="dxa"/>
          </w:tcPr>
          <w:p w14:paraId="453E858B" w14:textId="77777777" w:rsidR="00DB2ADE" w:rsidRPr="00DB2ADE" w:rsidRDefault="00DB2ADE" w:rsidP="00DB2ADE">
            <w:pPr>
              <w:pStyle w:val="ListParagraph"/>
              <w:snapToGrid w:val="0"/>
              <w:ind w:left="0"/>
              <w:contextualSpacing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DB2ADE">
              <w:rPr>
                <w:b/>
                <w:i/>
                <w:iCs/>
                <w:sz w:val="20"/>
                <w:szCs w:val="18"/>
                <w:lang w:eastAsia="zh-CN"/>
              </w:rPr>
              <w:t xml:space="preserve">t </w:t>
            </w:r>
            <w:r w:rsidRPr="00DB2ADE">
              <w:rPr>
                <w:rFonts w:eastAsia="TimesLTStd-Roman"/>
                <w:b/>
                <w:sz w:val="20"/>
                <w:szCs w:val="18"/>
                <w:lang w:eastAsia="zh-CN"/>
              </w:rPr>
              <w:t>(hours)</w:t>
            </w:r>
          </w:p>
        </w:tc>
        <w:tc>
          <w:tcPr>
            <w:tcW w:w="639" w:type="dxa"/>
          </w:tcPr>
          <w:p w14:paraId="0A95EF4E" w14:textId="77777777" w:rsidR="00DB2ADE" w:rsidRPr="00DB2ADE" w:rsidRDefault="00DB2ADE" w:rsidP="00DB2ADE">
            <w:pPr>
              <w:pStyle w:val="ListParagraph"/>
              <w:snapToGrid w:val="0"/>
              <w:ind w:left="0"/>
              <w:contextualSpacing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DB2ADE">
              <w:rPr>
                <w:rFonts w:eastAsia="TimesLTStd-Roman"/>
                <w:b/>
                <w:sz w:val="20"/>
                <w:szCs w:val="18"/>
                <w:lang w:eastAsia="zh-CN"/>
              </w:rPr>
              <w:t>BAC</w:t>
            </w:r>
          </w:p>
        </w:tc>
      </w:tr>
      <w:tr w:rsidR="00DB2ADE" w14:paraId="39D154F2" w14:textId="77777777" w:rsidTr="00E154CD">
        <w:tc>
          <w:tcPr>
            <w:tcW w:w="981" w:type="dxa"/>
            <w:vAlign w:val="center"/>
          </w:tcPr>
          <w:p w14:paraId="636A00CB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639" w:type="dxa"/>
          </w:tcPr>
          <w:p w14:paraId="74AD5CE3" w14:textId="77777777" w:rsidR="00DB2ADE" w:rsidRPr="00DB2ADE" w:rsidRDefault="00DB2ADE" w:rsidP="00DB2ADE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</w:t>
            </w:r>
          </w:p>
        </w:tc>
      </w:tr>
      <w:tr w:rsidR="00DB2ADE" w14:paraId="223585CF" w14:textId="77777777" w:rsidTr="00E154CD">
        <w:tc>
          <w:tcPr>
            <w:tcW w:w="981" w:type="dxa"/>
            <w:vAlign w:val="center"/>
          </w:tcPr>
          <w:p w14:paraId="2EB491B8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639" w:type="dxa"/>
          </w:tcPr>
          <w:p w14:paraId="60471676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0.25</w:t>
            </w:r>
          </w:p>
        </w:tc>
      </w:tr>
      <w:tr w:rsidR="00DB2ADE" w14:paraId="2E1182C7" w14:textId="77777777" w:rsidTr="00E154CD">
        <w:tc>
          <w:tcPr>
            <w:tcW w:w="981" w:type="dxa"/>
            <w:vAlign w:val="center"/>
          </w:tcPr>
          <w:p w14:paraId="7A5B20F9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0.5</w:t>
            </w:r>
          </w:p>
        </w:tc>
        <w:tc>
          <w:tcPr>
            <w:tcW w:w="639" w:type="dxa"/>
          </w:tcPr>
          <w:p w14:paraId="150CFB4D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0.41</w:t>
            </w:r>
          </w:p>
        </w:tc>
      </w:tr>
      <w:tr w:rsidR="00DB2ADE" w14:paraId="76DC8E58" w14:textId="77777777" w:rsidTr="00E154CD">
        <w:tc>
          <w:tcPr>
            <w:tcW w:w="981" w:type="dxa"/>
            <w:vAlign w:val="center"/>
          </w:tcPr>
          <w:p w14:paraId="70D2E2E8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39" w:type="dxa"/>
          </w:tcPr>
          <w:p w14:paraId="6557DD95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0.40</w:t>
            </w:r>
          </w:p>
        </w:tc>
      </w:tr>
      <w:tr w:rsidR="00DB2ADE" w14:paraId="18DCCD73" w14:textId="77777777" w:rsidTr="00E154CD">
        <w:tc>
          <w:tcPr>
            <w:tcW w:w="981" w:type="dxa"/>
            <w:vAlign w:val="center"/>
          </w:tcPr>
          <w:p w14:paraId="064DB16B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39" w:type="dxa"/>
          </w:tcPr>
          <w:p w14:paraId="6D9C1BA0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0.33</w:t>
            </w:r>
          </w:p>
        </w:tc>
      </w:tr>
      <w:tr w:rsidR="00DB2ADE" w14:paraId="41F4D92D" w14:textId="77777777" w:rsidTr="00E154CD">
        <w:tc>
          <w:tcPr>
            <w:tcW w:w="981" w:type="dxa"/>
            <w:vAlign w:val="center"/>
          </w:tcPr>
          <w:p w14:paraId="69C28639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1.25</w:t>
            </w:r>
          </w:p>
        </w:tc>
        <w:tc>
          <w:tcPr>
            <w:tcW w:w="639" w:type="dxa"/>
          </w:tcPr>
          <w:p w14:paraId="66A4238E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0.29</w:t>
            </w:r>
          </w:p>
        </w:tc>
      </w:tr>
      <w:tr w:rsidR="00DB2ADE" w14:paraId="07DCBFC3" w14:textId="77777777" w:rsidTr="00E154CD">
        <w:tc>
          <w:tcPr>
            <w:tcW w:w="981" w:type="dxa"/>
            <w:vAlign w:val="bottom"/>
          </w:tcPr>
          <w:p w14:paraId="693C5DF9" w14:textId="77777777" w:rsidR="00DB2ADE" w:rsidRPr="00DB2ADE" w:rsidRDefault="00DB2ADE" w:rsidP="00DB2ADE">
            <w:pPr>
              <w:jc w:val="center"/>
              <w:rPr>
                <w:color w:val="000000"/>
                <w:sz w:val="18"/>
                <w:szCs w:val="18"/>
              </w:rPr>
            </w:pPr>
            <w:r w:rsidRPr="00DB2ADE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639" w:type="dxa"/>
          </w:tcPr>
          <w:p w14:paraId="4BEE165D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0.24</w:t>
            </w:r>
          </w:p>
        </w:tc>
      </w:tr>
      <w:tr w:rsidR="00DB2ADE" w14:paraId="28053C70" w14:textId="77777777" w:rsidTr="00E154CD">
        <w:tc>
          <w:tcPr>
            <w:tcW w:w="981" w:type="dxa"/>
          </w:tcPr>
          <w:p w14:paraId="3AB54460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1.75</w:t>
            </w:r>
          </w:p>
        </w:tc>
        <w:tc>
          <w:tcPr>
            <w:tcW w:w="639" w:type="dxa"/>
          </w:tcPr>
          <w:p w14:paraId="570CFAFA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0.22</w:t>
            </w:r>
          </w:p>
        </w:tc>
      </w:tr>
      <w:tr w:rsidR="00DB2ADE" w14:paraId="0D31B6BB" w14:textId="77777777" w:rsidTr="00E154CD">
        <w:tc>
          <w:tcPr>
            <w:tcW w:w="981" w:type="dxa"/>
          </w:tcPr>
          <w:p w14:paraId="6BEC5293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2.0</w:t>
            </w:r>
          </w:p>
        </w:tc>
        <w:tc>
          <w:tcPr>
            <w:tcW w:w="639" w:type="dxa"/>
          </w:tcPr>
          <w:p w14:paraId="6428D2F4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0.18</w:t>
            </w:r>
          </w:p>
        </w:tc>
      </w:tr>
      <w:tr w:rsidR="00DB2ADE" w14:paraId="55784016" w14:textId="77777777" w:rsidTr="00E154CD">
        <w:tc>
          <w:tcPr>
            <w:tcW w:w="981" w:type="dxa"/>
          </w:tcPr>
          <w:p w14:paraId="473BE07A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2.25</w:t>
            </w:r>
          </w:p>
        </w:tc>
        <w:tc>
          <w:tcPr>
            <w:tcW w:w="639" w:type="dxa"/>
          </w:tcPr>
          <w:p w14:paraId="5F1F792B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0.15</w:t>
            </w:r>
          </w:p>
        </w:tc>
      </w:tr>
      <w:tr w:rsidR="00DB2ADE" w14:paraId="0CA71CE5" w14:textId="77777777" w:rsidTr="00E154CD">
        <w:tc>
          <w:tcPr>
            <w:tcW w:w="981" w:type="dxa"/>
          </w:tcPr>
          <w:p w14:paraId="013F6131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2.5</w:t>
            </w:r>
          </w:p>
        </w:tc>
        <w:tc>
          <w:tcPr>
            <w:tcW w:w="639" w:type="dxa"/>
          </w:tcPr>
          <w:p w14:paraId="77803611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0.12</w:t>
            </w:r>
          </w:p>
        </w:tc>
      </w:tr>
      <w:tr w:rsidR="00DB2ADE" w14:paraId="1B79900E" w14:textId="77777777" w:rsidTr="00E154CD">
        <w:tc>
          <w:tcPr>
            <w:tcW w:w="981" w:type="dxa"/>
          </w:tcPr>
          <w:p w14:paraId="020C3FCF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3.0</w:t>
            </w:r>
          </w:p>
        </w:tc>
        <w:tc>
          <w:tcPr>
            <w:tcW w:w="639" w:type="dxa"/>
          </w:tcPr>
          <w:p w14:paraId="2AF887AC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0.07</w:t>
            </w:r>
          </w:p>
        </w:tc>
      </w:tr>
      <w:tr w:rsidR="00DB2ADE" w14:paraId="14BE5EDA" w14:textId="77777777" w:rsidTr="00E154CD">
        <w:tc>
          <w:tcPr>
            <w:tcW w:w="981" w:type="dxa"/>
          </w:tcPr>
          <w:p w14:paraId="219826E7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3.5</w:t>
            </w:r>
          </w:p>
        </w:tc>
        <w:tc>
          <w:tcPr>
            <w:tcW w:w="639" w:type="dxa"/>
          </w:tcPr>
          <w:p w14:paraId="65194023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0.03</w:t>
            </w:r>
          </w:p>
        </w:tc>
      </w:tr>
      <w:tr w:rsidR="00DB2ADE" w14:paraId="2D283768" w14:textId="77777777" w:rsidTr="00E154CD">
        <w:tc>
          <w:tcPr>
            <w:tcW w:w="981" w:type="dxa"/>
          </w:tcPr>
          <w:p w14:paraId="66498664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4.0</w:t>
            </w:r>
          </w:p>
        </w:tc>
        <w:tc>
          <w:tcPr>
            <w:tcW w:w="639" w:type="dxa"/>
          </w:tcPr>
          <w:p w14:paraId="2DB5A92F" w14:textId="77777777" w:rsidR="00DB2ADE" w:rsidRPr="00DB2ADE" w:rsidRDefault="00DB2ADE" w:rsidP="00DB2ADE">
            <w:pPr>
              <w:jc w:val="center"/>
            </w:pPr>
            <w:r w:rsidRPr="00DB2ADE">
              <w:rPr>
                <w:rFonts w:eastAsia="TimesLTStd-Roman"/>
                <w:sz w:val="18"/>
                <w:szCs w:val="18"/>
                <w:lang w:eastAsia="zh-CN"/>
              </w:rPr>
              <w:t>0.01</w:t>
            </w:r>
          </w:p>
        </w:tc>
      </w:tr>
    </w:tbl>
    <w:p w14:paraId="6C5B21E7" w14:textId="77777777" w:rsidR="00CC10D6" w:rsidRDefault="00CC10D6" w:rsidP="00CC10D6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31423395" w14:textId="77777777" w:rsidR="001D4554" w:rsidRDefault="001D4554" w:rsidP="001D455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</w:t>
      </w:r>
      <w:r w:rsidR="00CC10D6" w:rsidRPr="001D4554">
        <w:rPr>
          <w:rFonts w:eastAsia="TimesNewRomanPS-BoldMT" w:cs="SimSun"/>
          <w:bCs/>
          <w:sz w:val="24"/>
          <w:lang w:eastAsia="zh-CN"/>
        </w:rPr>
        <w:t xml:space="preserve">Ans: </w:t>
      </w:r>
    </w:p>
    <w:p w14:paraId="63957CFB" w14:textId="7CBF571B" w:rsidR="00CC10D6" w:rsidRPr="001D4554" w:rsidRDefault="00CC10D6" w:rsidP="001D455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1D4554">
        <w:rPr>
          <w:rFonts w:eastAsia="TimesNewRomanPS-BoldMT" w:cs="SimSun"/>
          <w:bCs/>
          <w:sz w:val="24"/>
          <w:lang w:eastAsia="zh-CN"/>
        </w:rPr>
        <w:t>BAC=f(t)</w:t>
      </w:r>
    </w:p>
    <w:p w14:paraId="0553A041" w14:textId="77777777" w:rsidR="00CC10D6" w:rsidRDefault="00CC10D6" w:rsidP="00CC10D6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9B8F035" w14:textId="47B676BB" w:rsidR="00CC10D6" w:rsidRDefault="00B75E2F" w:rsidP="00CC10D6">
      <w:pPr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0B6829A4" wp14:editId="25985876">
            <wp:extent cx="3341577" cy="2008649"/>
            <wp:effectExtent l="0" t="0" r="0" b="0"/>
            <wp:docPr id="12401243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44" cy="2013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23C96" w14:textId="77777777" w:rsidR="00D71AA0" w:rsidRDefault="00D71AA0" w:rsidP="00CC10D6">
      <w:pPr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0B78A909" w14:textId="77777777" w:rsidR="00CC10D6" w:rsidRDefault="00CC10D6" w:rsidP="00CC10D6">
      <w:pPr>
        <w:autoSpaceDE w:val="0"/>
        <w:autoSpaceDN w:val="0"/>
        <w:adjustRightIn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3F25E640" w14:textId="0FDDAE00" w:rsidR="00B75E2F" w:rsidRDefault="00B75E2F" w:rsidP="00B75E2F">
      <w:pPr>
        <w:rPr>
          <w:noProof/>
        </w:rPr>
      </w:pPr>
      <w:r>
        <w:rPr>
          <w:noProof/>
        </w:rPr>
        <w:t xml:space="preserve">      b.</w:t>
      </w:r>
    </w:p>
    <w:p w14:paraId="51406508" w14:textId="247BDEFA" w:rsidR="00E47FC7" w:rsidRDefault="00E47FC7" w:rsidP="00DC44B2">
      <w:pPr>
        <w:ind w:left="720"/>
        <w:rPr>
          <w:noProof/>
        </w:rPr>
      </w:pPr>
      <w:r>
        <w:rPr>
          <w:noProof/>
        </w:rPr>
        <w:t xml:space="preserve">BAC = f(t)            t is independent value, and BAC is dependent value. </w:t>
      </w:r>
    </w:p>
    <w:p w14:paraId="2E70C996" w14:textId="77777777" w:rsidR="00E47FC7" w:rsidRDefault="00E47FC7" w:rsidP="00DC44B2">
      <w:pPr>
        <w:ind w:left="720"/>
        <w:rPr>
          <w:noProof/>
        </w:rPr>
      </w:pPr>
      <w:r>
        <w:rPr>
          <w:noProof/>
        </w:rPr>
        <w:t xml:space="preserve">When 0 </w:t>
      </w:r>
      <w:r>
        <w:rPr>
          <w:rFonts w:cstheme="minorHAnsi"/>
          <w:noProof/>
        </w:rPr>
        <w:t>≥</w:t>
      </w:r>
      <w:r>
        <w:rPr>
          <w:noProof/>
        </w:rPr>
        <w:t xml:space="preserve"> t </w:t>
      </w:r>
      <w:r>
        <w:rPr>
          <w:rFonts w:cstheme="minorHAnsi"/>
          <w:noProof/>
        </w:rPr>
        <w:t>≤</w:t>
      </w:r>
      <w:r>
        <w:rPr>
          <w:noProof/>
        </w:rPr>
        <w:t xml:space="preserve"> 0.5  As t increases, BAC increases </w:t>
      </w:r>
    </w:p>
    <w:p w14:paraId="6D451FDE" w14:textId="1E684D26" w:rsidR="00CC10D6" w:rsidRDefault="00E47FC7" w:rsidP="005C0CC1">
      <w:pPr>
        <w:ind w:left="720"/>
        <w:rPr>
          <w:noProof/>
        </w:rPr>
      </w:pPr>
      <w:r>
        <w:rPr>
          <w:noProof/>
        </w:rPr>
        <w:t xml:space="preserve">When t &gt; 0.5        As t increases, BAC </w:t>
      </w:r>
      <w:r w:rsidR="00B75E2F">
        <w:rPr>
          <w:noProof/>
        </w:rPr>
        <w:t>decrease</w:t>
      </w:r>
    </w:p>
    <w:p w14:paraId="62BF4550" w14:textId="77777777" w:rsidR="00D71AA0" w:rsidRPr="005C0CC1" w:rsidRDefault="00D71AA0" w:rsidP="00B75E2F">
      <w:pPr>
        <w:rPr>
          <w:noProof/>
        </w:rPr>
      </w:pPr>
    </w:p>
    <w:p w14:paraId="5AAE2C9B" w14:textId="0C338720" w:rsidR="00DB2ADE" w:rsidRPr="00A56CFA" w:rsidRDefault="003D64F9" w:rsidP="003D64F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color w:val="FF0000"/>
          <w:sz w:val="24"/>
          <w:lang w:eastAsia="zh-CN"/>
        </w:rPr>
      </w:pPr>
      <w:r w:rsidRPr="003D64F9">
        <w:rPr>
          <w:rFonts w:eastAsia="TimesNewRomanPS-BoldMT" w:cs="SimSun"/>
          <w:bCs/>
          <w:sz w:val="24"/>
          <w:lang w:eastAsia="zh-CN"/>
        </w:rPr>
        <w:lastRenderedPageBreak/>
        <w:t>Find an expression for the function whose graph is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3A5BDC">
        <w:rPr>
          <w:rFonts w:eastAsia="TimesNewRomanPS-BoldMT" w:cs="SimSun"/>
          <w:bCs/>
          <w:sz w:val="24"/>
          <w:lang w:eastAsia="zh-CN"/>
        </w:rPr>
        <w:t>given curve in t</w:t>
      </w:r>
      <w:r w:rsidR="003A5BDC" w:rsidRPr="003A5BDC">
        <w:rPr>
          <w:rFonts w:eastAsia="TimesNewRomanPS-BoldMT" w:cs="SimSun"/>
          <w:bCs/>
          <w:sz w:val="24"/>
          <w:lang w:eastAsia="zh-CN"/>
        </w:rPr>
        <w:t xml:space="preserve">he top half of the circle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2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 xml:space="preserve">+ 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(y-2)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4</m:t>
            </m:r>
          </m:sup>
        </m:sSup>
        <m:r>
          <w:rPr>
            <w:rFonts w:ascii="Cambria Math" w:eastAsia="TimesNewRomanPS-BoldMT" w:hAnsi="Cambria Math" w:cs="SimSun"/>
            <w:sz w:val="24"/>
            <w:lang w:eastAsia="zh-CN"/>
          </w:rPr>
          <m:t>=4</m:t>
        </m:r>
      </m:oMath>
      <w:r w:rsidR="00C9116A">
        <w:rPr>
          <w:rFonts w:eastAsia="TimesNewRomanPS-BoldMT" w:cs="SimSun"/>
          <w:sz w:val="24"/>
          <w:lang w:eastAsia="zh-CN"/>
        </w:rPr>
        <w:t xml:space="preserve">, and then plot it in </w:t>
      </w:r>
      <w:r w:rsidR="00C9116A" w:rsidRPr="001E3702">
        <w:rPr>
          <w:rFonts w:eastAsia="TimesNewRomanPS-BoldMT" w:cs="SimSun"/>
          <w:color w:val="FF0000"/>
          <w:sz w:val="24"/>
          <w:lang w:eastAsia="zh-CN"/>
        </w:rPr>
        <w:t xml:space="preserve">Excel </w:t>
      </w:r>
      <w:r w:rsidR="00C9116A">
        <w:rPr>
          <w:rFonts w:eastAsia="TimesNewRomanPS-BoldMT" w:cs="SimSun"/>
          <w:sz w:val="24"/>
          <w:lang w:eastAsia="zh-CN"/>
        </w:rPr>
        <w:t xml:space="preserve">or </w:t>
      </w:r>
      <w:r w:rsidR="00C9116A" w:rsidRPr="00A56CFA">
        <w:rPr>
          <w:rFonts w:eastAsia="TimesNewRomanPS-BoldMT" w:cs="SimSun"/>
          <w:color w:val="FF0000"/>
          <w:sz w:val="24"/>
          <w:lang w:eastAsia="zh-CN"/>
        </w:rPr>
        <w:t>any computer language</w:t>
      </w:r>
      <w:r w:rsidR="000436D0" w:rsidRPr="00A56CFA">
        <w:rPr>
          <w:rFonts w:eastAsia="TimesNewRomanPS-BoldMT" w:cs="SimSun"/>
          <w:color w:val="FF0000"/>
          <w:sz w:val="24"/>
          <w:lang w:eastAsia="zh-CN"/>
        </w:rPr>
        <w:t xml:space="preserve">. </w:t>
      </w:r>
    </w:p>
    <w:p w14:paraId="2C52EFB8" w14:textId="77777777" w:rsidR="005C0CC1" w:rsidRDefault="005C0CC1" w:rsidP="005C0CC1">
      <w:pPr>
        <w:ind w:left="360"/>
        <w:rPr>
          <w:rFonts w:ascii="Calibri" w:eastAsia="Times New Roman" w:hAnsi="Calibri" w:cs="Calibri"/>
          <w:color w:val="000000"/>
          <w:sz w:val="32"/>
          <w:szCs w:val="32"/>
          <w:lang w:eastAsia="zh-CN"/>
        </w:rPr>
      </w:pPr>
    </w:p>
    <w:p w14:paraId="57B6DE77" w14:textId="4CD8E1EB" w:rsidR="00646670" w:rsidRDefault="005C0CC1" w:rsidP="005C0CC1">
      <w:pPr>
        <w:ind w:left="360"/>
        <w:rPr>
          <w:rFonts w:eastAsia="Times New Roman"/>
          <w:color w:val="000000"/>
          <w:sz w:val="24"/>
          <w:vertAlign w:val="superscript"/>
          <w:lang w:eastAsia="zh-CN"/>
        </w:rPr>
      </w:pPr>
      <w:r w:rsidRPr="005C0CC1">
        <w:rPr>
          <w:rFonts w:eastAsia="TimesNewRomanPS-BoldMT" w:cs="SimSun"/>
          <w:bCs/>
          <w:sz w:val="24"/>
          <w:lang w:eastAsia="zh-CN"/>
        </w:rPr>
        <w:t>Ans:</w:t>
      </w:r>
      <w:r w:rsidR="00646670">
        <w:rPr>
          <w:rFonts w:ascii="Calibri" w:eastAsia="Times New Roman" w:hAnsi="Calibri" w:cs="Calibri"/>
          <w:color w:val="000000"/>
          <w:sz w:val="32"/>
          <w:szCs w:val="32"/>
          <w:lang w:eastAsia="zh-CN"/>
        </w:rPr>
        <w:t xml:space="preserve">     </w:t>
      </w:r>
      <w:r w:rsidR="00646670" w:rsidRPr="00646670">
        <w:rPr>
          <w:rFonts w:eastAsia="Times New Roman"/>
          <w:color w:val="000000"/>
          <w:sz w:val="24"/>
          <w:lang w:eastAsia="zh-CN"/>
        </w:rPr>
        <w:t>x</w:t>
      </w:r>
      <w:r w:rsidR="00646670" w:rsidRPr="00646670">
        <w:rPr>
          <w:rFonts w:eastAsia="Times New Roman"/>
          <w:color w:val="000000"/>
          <w:sz w:val="24"/>
          <w:vertAlign w:val="superscript"/>
          <w:lang w:eastAsia="zh-CN"/>
        </w:rPr>
        <w:t>2</w:t>
      </w:r>
      <w:r w:rsidR="00646670" w:rsidRPr="00646670">
        <w:rPr>
          <w:rFonts w:eastAsia="Times New Roman"/>
          <w:color w:val="000000"/>
          <w:sz w:val="24"/>
          <w:lang w:eastAsia="zh-CN"/>
        </w:rPr>
        <w:t>-4= (y-2)</w:t>
      </w:r>
      <w:r w:rsidR="00646670" w:rsidRPr="00646670">
        <w:rPr>
          <w:rFonts w:eastAsia="Times New Roman"/>
          <w:color w:val="000000"/>
          <w:sz w:val="24"/>
          <w:vertAlign w:val="superscript"/>
          <w:lang w:eastAsia="zh-CN"/>
        </w:rPr>
        <w:t>4</w:t>
      </w:r>
    </w:p>
    <w:p w14:paraId="4570AC50" w14:textId="68703283" w:rsidR="00646670" w:rsidRDefault="00646670" w:rsidP="00646670">
      <w:pPr>
        <w:rPr>
          <w:rFonts w:eastAsia="Times New Roman"/>
          <w:color w:val="000000"/>
          <w:sz w:val="24"/>
          <w:vertAlign w:val="superscript"/>
          <w:lang w:eastAsia="zh-CN"/>
        </w:rPr>
      </w:pPr>
      <w:r>
        <w:rPr>
          <w:rFonts w:eastAsia="Times New Roman"/>
          <w:color w:val="000000"/>
          <w:sz w:val="24"/>
          <w:vertAlign w:val="superscript"/>
          <w:lang w:eastAsia="zh-CN"/>
        </w:rPr>
        <w:t xml:space="preserve">                                          </w:t>
      </w:r>
    </w:p>
    <w:p w14:paraId="6D74C461" w14:textId="3A55BE96" w:rsidR="00646670" w:rsidRPr="00646670" w:rsidRDefault="00646670" w:rsidP="00646670">
      <w:pPr>
        <w:rPr>
          <w:rFonts w:eastAsia="Times New Roman"/>
          <w:color w:val="000000"/>
          <w:sz w:val="24"/>
          <w:vertAlign w:val="superscript"/>
          <w:lang w:eastAsia="zh-CN"/>
        </w:rPr>
      </w:pPr>
      <w:r w:rsidRPr="00646670">
        <w:rPr>
          <w:rFonts w:ascii="Calibri" w:eastAsia="Times New Roman" w:hAnsi="Calibri" w:cs="Calibri"/>
          <w:color w:val="000000"/>
          <w:sz w:val="32"/>
          <w:szCs w:val="32"/>
          <w:lang w:eastAsia="zh-CN"/>
        </w:rPr>
        <w:t xml:space="preserve">                </w:t>
      </w:r>
      <w:r w:rsidRPr="00646670">
        <w:rPr>
          <w:rFonts w:eastAsia="Times New Roman"/>
          <w:color w:val="000000"/>
          <w:sz w:val="24"/>
          <w:lang w:eastAsia="zh-CN"/>
        </w:rPr>
        <w:t>y-2 = (x</w:t>
      </w:r>
      <w:r w:rsidRPr="00646670">
        <w:rPr>
          <w:rFonts w:eastAsia="Times New Roman"/>
          <w:color w:val="000000"/>
          <w:sz w:val="24"/>
          <w:vertAlign w:val="superscript"/>
          <w:lang w:eastAsia="zh-CN"/>
        </w:rPr>
        <w:t>2</w:t>
      </w:r>
      <w:r w:rsidRPr="00646670">
        <w:rPr>
          <w:rFonts w:eastAsia="Times New Roman"/>
          <w:color w:val="000000"/>
          <w:sz w:val="24"/>
          <w:lang w:eastAsia="zh-CN"/>
        </w:rPr>
        <w:t xml:space="preserve">- 4) </w:t>
      </w:r>
      <w:r w:rsidRPr="00646670">
        <w:rPr>
          <w:rFonts w:eastAsia="Times New Roman"/>
          <w:color w:val="000000"/>
          <w:sz w:val="24"/>
          <w:vertAlign w:val="superscript"/>
          <w:lang w:eastAsia="zh-CN"/>
        </w:rPr>
        <w:t>¼</w:t>
      </w:r>
    </w:p>
    <w:p w14:paraId="4E74A23D" w14:textId="77777777" w:rsidR="00646670" w:rsidRPr="00646670" w:rsidRDefault="00646670" w:rsidP="00646670">
      <w:pPr>
        <w:rPr>
          <w:rFonts w:eastAsia="Times New Roman"/>
          <w:color w:val="000000"/>
          <w:sz w:val="24"/>
          <w:lang w:eastAsia="zh-CN"/>
        </w:rPr>
      </w:pPr>
    </w:p>
    <w:p w14:paraId="7AEC716C" w14:textId="7F3AFC02" w:rsidR="00646670" w:rsidRPr="00646670" w:rsidRDefault="00646670" w:rsidP="00646670">
      <w:pPr>
        <w:rPr>
          <w:rFonts w:eastAsia="Times New Roman"/>
          <w:color w:val="000000"/>
          <w:sz w:val="24"/>
          <w:lang w:eastAsia="zh-CN"/>
        </w:rPr>
      </w:pPr>
      <w:r w:rsidRPr="00646670">
        <w:rPr>
          <w:rFonts w:eastAsia="Times New Roman"/>
          <w:color w:val="000000"/>
          <w:sz w:val="24"/>
          <w:lang w:eastAsia="zh-CN"/>
        </w:rPr>
        <w:t xml:space="preserve">                    y= (4</w:t>
      </w:r>
      <w:r w:rsidR="001D4554">
        <w:rPr>
          <w:rFonts w:eastAsia="Times New Roman"/>
          <w:color w:val="000000"/>
          <w:sz w:val="24"/>
          <w:lang w:eastAsia="zh-CN"/>
        </w:rPr>
        <w:t>-x</w:t>
      </w:r>
      <w:r w:rsidR="001D4554" w:rsidRPr="001D4554">
        <w:rPr>
          <w:rFonts w:eastAsia="Times New Roman"/>
          <w:color w:val="000000"/>
          <w:sz w:val="24"/>
          <w:vertAlign w:val="superscript"/>
          <w:lang w:eastAsia="zh-CN"/>
        </w:rPr>
        <w:t>2</w:t>
      </w:r>
      <w:r w:rsidRPr="00646670">
        <w:rPr>
          <w:rFonts w:eastAsia="Times New Roman"/>
          <w:color w:val="000000"/>
          <w:sz w:val="24"/>
          <w:lang w:eastAsia="zh-CN"/>
        </w:rPr>
        <w:t xml:space="preserve">) </w:t>
      </w:r>
      <w:r w:rsidRPr="00646670">
        <w:rPr>
          <w:rFonts w:eastAsia="Times New Roman"/>
          <w:color w:val="000000"/>
          <w:sz w:val="24"/>
          <w:vertAlign w:val="superscript"/>
          <w:lang w:eastAsia="zh-CN"/>
        </w:rPr>
        <w:t>¼</w:t>
      </w:r>
      <w:r w:rsidRPr="00646670">
        <w:rPr>
          <w:rFonts w:eastAsia="Times New Roman"/>
          <w:color w:val="000000"/>
          <w:sz w:val="24"/>
          <w:lang w:eastAsia="zh-CN"/>
        </w:rPr>
        <w:t xml:space="preserve"> +2</w:t>
      </w:r>
    </w:p>
    <w:p w14:paraId="2304584E" w14:textId="77777777" w:rsidR="00646670" w:rsidRPr="00646670" w:rsidRDefault="00646670" w:rsidP="00646670">
      <w:pPr>
        <w:rPr>
          <w:rFonts w:eastAsia="Times New Roman"/>
          <w:color w:val="000000"/>
          <w:sz w:val="24"/>
          <w:lang w:eastAsia="zh-CN"/>
        </w:rPr>
      </w:pPr>
    </w:p>
    <w:p w14:paraId="7F14AC8D" w14:textId="77777777" w:rsidR="006D3C00" w:rsidRDefault="00646670" w:rsidP="006D3C00">
      <w:pPr>
        <w:rPr>
          <w:rFonts w:cstheme="minorHAnsi"/>
          <w:noProof/>
        </w:rPr>
      </w:pPr>
      <w:r>
        <w:rPr>
          <w:rFonts w:eastAsia="Times New Roman"/>
          <w:color w:val="000000"/>
          <w:sz w:val="24"/>
          <w:lang w:eastAsia="zh-CN"/>
        </w:rPr>
        <w:t xml:space="preserve">                    </w:t>
      </w:r>
      <w:r w:rsidR="006D3C00">
        <w:rPr>
          <w:noProof/>
        </w:rPr>
        <w:t>Since X</w:t>
      </w:r>
      <w:r w:rsidR="006D3C00" w:rsidRPr="006061D4">
        <w:rPr>
          <w:noProof/>
          <w:vertAlign w:val="superscript"/>
        </w:rPr>
        <w:t>2</w:t>
      </w:r>
      <w:r w:rsidR="006D3C00">
        <w:rPr>
          <w:noProof/>
          <w:vertAlign w:val="superscript"/>
        </w:rPr>
        <w:t xml:space="preserve"> </w:t>
      </w:r>
      <w:r w:rsidR="006D3C00">
        <w:rPr>
          <w:rFonts w:cstheme="minorHAnsi"/>
          <w:noProof/>
        </w:rPr>
        <w:t>≤</w:t>
      </w:r>
      <w:r w:rsidR="006D3C00">
        <w:rPr>
          <w:noProof/>
        </w:rPr>
        <w:t xml:space="preserve"> 4           x domain [-2,2]       -2 </w:t>
      </w:r>
      <w:r w:rsidR="006D3C00">
        <w:rPr>
          <w:rFonts w:cstheme="minorHAnsi"/>
          <w:noProof/>
        </w:rPr>
        <w:t>≥</w:t>
      </w:r>
      <w:r w:rsidR="006D3C00">
        <w:rPr>
          <w:noProof/>
        </w:rPr>
        <w:t xml:space="preserve"> x </w:t>
      </w:r>
      <w:r w:rsidR="006D3C00">
        <w:rPr>
          <w:rFonts w:cstheme="minorHAnsi"/>
          <w:noProof/>
        </w:rPr>
        <w:t>≤ 2</w:t>
      </w:r>
    </w:p>
    <w:p w14:paraId="41FA3B24" w14:textId="1CE867B2" w:rsidR="00D71AA0" w:rsidRDefault="006D3C00" w:rsidP="00D71AA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                 When x =</w:t>
      </w:r>
      <w:r w:rsidR="00D71AA0">
        <w:rPr>
          <w:noProof/>
        </w:rPr>
        <w:t>±</w:t>
      </w:r>
      <w:r>
        <w:rPr>
          <w:rFonts w:cstheme="minorHAnsi"/>
          <w:noProof/>
        </w:rPr>
        <w:t xml:space="preserve"> -2 </w:t>
      </w:r>
      <w:r w:rsidR="00D71AA0">
        <w:rPr>
          <w:rFonts w:cstheme="minorHAnsi"/>
          <w:noProof/>
        </w:rPr>
        <w:t xml:space="preserve">       </w:t>
      </w:r>
      <w:r>
        <w:rPr>
          <w:rFonts w:cstheme="minorHAnsi"/>
          <w:noProof/>
        </w:rPr>
        <w:t xml:space="preserve"> y =2 </w:t>
      </w:r>
    </w:p>
    <w:p w14:paraId="7C08110F" w14:textId="37BBAE98" w:rsidR="00D71AA0" w:rsidRPr="00D71AA0" w:rsidRDefault="006D3C00" w:rsidP="00D71AA0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  </w:t>
      </w:r>
    </w:p>
    <w:p w14:paraId="11B5E367" w14:textId="280F411A" w:rsidR="00646670" w:rsidRPr="002D1D60" w:rsidRDefault="003E5275" w:rsidP="002D1D6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3E5275">
        <w:rPr>
          <w:noProof/>
        </w:rPr>
        <w:drawing>
          <wp:inline distT="0" distB="0" distL="0" distR="0" wp14:anchorId="5ABFFE7F" wp14:editId="64331539">
            <wp:extent cx="5073015" cy="6341807"/>
            <wp:effectExtent l="0" t="0" r="0" b="0"/>
            <wp:docPr id="896672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34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C055" w14:textId="03409E20" w:rsidR="004D7C34" w:rsidRPr="004D7C34" w:rsidRDefault="004D7C34" w:rsidP="004D7C3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lastRenderedPageBreak/>
        <w:t>In a certain country, income tax is assessed as follows. There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is no tax on income up to </w:t>
      </w:r>
      <w:r w:rsidRPr="00DC6469">
        <w:rPr>
          <w:rFonts w:eastAsia="TimesNewRomanPS-BoldMT" w:cs="SimSun"/>
          <w:bCs/>
          <w:i/>
          <w:iCs/>
          <w:sz w:val="24"/>
          <w:lang w:eastAsia="zh-CN"/>
        </w:rPr>
        <w:t>$10,000</w:t>
      </w:r>
      <w:r w:rsidRPr="004D7C34">
        <w:rPr>
          <w:rFonts w:eastAsia="TimesNewRomanPS-BoldMT" w:cs="SimSun"/>
          <w:bCs/>
          <w:sz w:val="24"/>
          <w:lang w:eastAsia="zh-CN"/>
        </w:rPr>
        <w:t xml:space="preserve">. Any income over </w:t>
      </w:r>
      <w:r w:rsidRPr="00807198">
        <w:rPr>
          <w:rFonts w:eastAsia="TimesNewRomanPS-BoldMT" w:cs="SimSun"/>
          <w:bCs/>
          <w:i/>
          <w:iCs/>
          <w:sz w:val="24"/>
          <w:lang w:eastAsia="zh-CN"/>
        </w:rPr>
        <w:t>$10,000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is taxed at a rate of </w:t>
      </w:r>
      <w:r w:rsidRPr="006B0C9F">
        <w:rPr>
          <w:rFonts w:eastAsia="TimesNewRomanPS-BoldMT" w:cs="SimSun"/>
          <w:bCs/>
          <w:i/>
          <w:iCs/>
          <w:sz w:val="24"/>
          <w:lang w:eastAsia="zh-CN"/>
        </w:rPr>
        <w:t>10%</w:t>
      </w:r>
      <w:r w:rsidRPr="004D7C34">
        <w:rPr>
          <w:rFonts w:eastAsia="TimesNewRomanPS-BoldMT" w:cs="SimSun"/>
          <w:bCs/>
          <w:sz w:val="24"/>
          <w:lang w:eastAsia="zh-CN"/>
        </w:rPr>
        <w:t xml:space="preserve">, up to an income of </w:t>
      </w:r>
      <w:r w:rsidRPr="008F6870">
        <w:rPr>
          <w:rFonts w:eastAsia="TimesNewRomanPS-BoldMT" w:cs="SimSun"/>
          <w:bCs/>
          <w:i/>
          <w:iCs/>
          <w:sz w:val="24"/>
          <w:lang w:eastAsia="zh-CN"/>
        </w:rPr>
        <w:t>$20,000</w:t>
      </w:r>
      <w:r w:rsidRPr="004D7C34">
        <w:rPr>
          <w:rFonts w:eastAsia="TimesNewRomanPS-BoldMT" w:cs="SimSun"/>
          <w:bCs/>
          <w:sz w:val="24"/>
          <w:lang w:eastAsia="zh-CN"/>
        </w:rPr>
        <w:t>. Any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income over </w:t>
      </w:r>
      <w:r w:rsidRPr="00F40532">
        <w:rPr>
          <w:rFonts w:eastAsia="TimesNewRomanPS-BoldMT" w:cs="SimSun"/>
          <w:bCs/>
          <w:i/>
          <w:iCs/>
          <w:sz w:val="24"/>
          <w:lang w:eastAsia="zh-CN"/>
        </w:rPr>
        <w:t>$20,000</w:t>
      </w:r>
      <w:r w:rsidRPr="004D7C34">
        <w:rPr>
          <w:rFonts w:eastAsia="TimesNewRomanPS-BoldMT" w:cs="SimSun"/>
          <w:bCs/>
          <w:sz w:val="24"/>
          <w:lang w:eastAsia="zh-CN"/>
        </w:rPr>
        <w:t xml:space="preserve"> is taxed at </w:t>
      </w:r>
      <w:r w:rsidRPr="00F40532">
        <w:rPr>
          <w:rFonts w:eastAsia="TimesNewRomanPS-BoldMT" w:cs="SimSun"/>
          <w:bCs/>
          <w:i/>
          <w:iCs/>
          <w:sz w:val="24"/>
          <w:lang w:eastAsia="zh-CN"/>
        </w:rPr>
        <w:t>15%</w:t>
      </w:r>
      <w:r w:rsidRPr="004D7C34">
        <w:rPr>
          <w:rFonts w:eastAsia="TimesNewRomanPS-BoldMT" w:cs="SimSun"/>
          <w:bCs/>
          <w:sz w:val="24"/>
          <w:lang w:eastAsia="zh-CN"/>
        </w:rPr>
        <w:t>.</w:t>
      </w:r>
    </w:p>
    <w:p w14:paraId="6ADE8087" w14:textId="77777777" w:rsidR="004D7C34" w:rsidRDefault="004D7C34" w:rsidP="004D7C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 xml:space="preserve">Sketch the graph of the tax rate </w:t>
      </w:r>
      <w:r w:rsidRPr="00327CD7">
        <w:rPr>
          <w:rFonts w:eastAsia="TimesNewRomanPS-BoldMT" w:cs="SimSun"/>
          <w:bCs/>
          <w:i/>
          <w:iCs/>
          <w:sz w:val="24"/>
          <w:lang w:eastAsia="zh-CN"/>
        </w:rPr>
        <w:t>R</w:t>
      </w:r>
      <w:r w:rsidRPr="004D7C34">
        <w:rPr>
          <w:rFonts w:eastAsia="TimesNewRomanPS-BoldMT" w:cs="SimSun"/>
          <w:bCs/>
          <w:sz w:val="24"/>
          <w:lang w:eastAsia="zh-CN"/>
        </w:rPr>
        <w:t xml:space="preserve"> as a function of the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>income</w:t>
      </w:r>
      <w:r w:rsidRPr="00327CD7">
        <w:rPr>
          <w:rFonts w:eastAsia="TimesNewRomanPS-BoldMT" w:cs="SimSun"/>
          <w:bCs/>
          <w:i/>
          <w:iCs/>
          <w:sz w:val="24"/>
          <w:lang w:eastAsia="zh-CN"/>
        </w:rPr>
        <w:t xml:space="preserve"> I</w:t>
      </w:r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327CD7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74F59A6C" w14:textId="77777777" w:rsidR="004D7C34" w:rsidRDefault="004D7C34" w:rsidP="004D7C34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 xml:space="preserve">How much tax is assessed on an income of </w:t>
      </w:r>
      <w:r w:rsidRPr="00677352">
        <w:rPr>
          <w:rFonts w:eastAsia="TimesNewRomanPS-BoldMT" w:cs="SimSun"/>
          <w:bCs/>
          <w:i/>
          <w:iCs/>
          <w:sz w:val="24"/>
          <w:lang w:eastAsia="zh-CN"/>
        </w:rPr>
        <w:t>$14,000</w:t>
      </w:r>
      <w:r w:rsidRPr="004D7C34">
        <w:rPr>
          <w:rFonts w:eastAsia="TimesNewRomanPS-BoldMT" w:cs="SimSun"/>
          <w:bCs/>
          <w:sz w:val="24"/>
          <w:lang w:eastAsia="zh-CN"/>
        </w:rPr>
        <w:t>?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On </w:t>
      </w:r>
      <w:r w:rsidRPr="00677352">
        <w:rPr>
          <w:rFonts w:eastAsia="TimesNewRomanPS-BoldMT" w:cs="SimSun"/>
          <w:bCs/>
          <w:i/>
          <w:iCs/>
          <w:sz w:val="24"/>
          <w:lang w:eastAsia="zh-CN"/>
        </w:rPr>
        <w:t>$26,000</w:t>
      </w:r>
      <w:r w:rsidRPr="004D7C34">
        <w:rPr>
          <w:rFonts w:eastAsia="TimesNewRomanPS-BoldMT" w:cs="SimSun"/>
          <w:bCs/>
          <w:sz w:val="24"/>
          <w:lang w:eastAsia="zh-CN"/>
        </w:rPr>
        <w:t>?</w:t>
      </w:r>
    </w:p>
    <w:p w14:paraId="588CC82C" w14:textId="315829E0" w:rsidR="004D1976" w:rsidRPr="00AB157D" w:rsidRDefault="004D7C34" w:rsidP="00AB157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4D7C34">
        <w:rPr>
          <w:rFonts w:eastAsia="TimesNewRomanPS-BoldMT" w:cs="SimSun"/>
          <w:bCs/>
          <w:sz w:val="24"/>
          <w:lang w:eastAsia="zh-CN"/>
        </w:rPr>
        <w:t xml:space="preserve">Sketch the graph of the total assessed tax </w:t>
      </w:r>
      <w:r w:rsidRPr="008C0AC0">
        <w:rPr>
          <w:rFonts w:eastAsia="TimesNewRomanPS-BoldMT" w:cs="SimSun"/>
          <w:bCs/>
          <w:i/>
          <w:iCs/>
          <w:sz w:val="24"/>
          <w:lang w:eastAsia="zh-CN"/>
        </w:rPr>
        <w:t>T</w:t>
      </w:r>
      <w:r w:rsidRPr="004D7C34">
        <w:rPr>
          <w:rFonts w:eastAsia="TimesNewRomanPS-BoldMT" w:cs="SimSun"/>
          <w:bCs/>
          <w:sz w:val="24"/>
          <w:lang w:eastAsia="zh-CN"/>
        </w:rPr>
        <w:t xml:space="preserve"> as a function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4D7C34">
        <w:rPr>
          <w:rFonts w:eastAsia="TimesNewRomanPS-BoldMT" w:cs="SimSun"/>
          <w:bCs/>
          <w:sz w:val="24"/>
          <w:lang w:eastAsia="zh-CN"/>
        </w:rPr>
        <w:t xml:space="preserve">of the income </w:t>
      </w:r>
      <w:r w:rsidRPr="008C0AC0">
        <w:rPr>
          <w:rFonts w:eastAsia="TimesNewRomanPS-BoldMT" w:cs="SimSun"/>
          <w:bCs/>
          <w:i/>
          <w:iCs/>
          <w:sz w:val="24"/>
          <w:lang w:eastAsia="zh-CN"/>
        </w:rPr>
        <w:t>I</w:t>
      </w:r>
      <w:r w:rsidR="00F42136">
        <w:rPr>
          <w:rFonts w:eastAsia="TimesNewRomanPS-BoldMT" w:cs="SimSun"/>
          <w:bCs/>
          <w:sz w:val="24"/>
          <w:lang w:eastAsia="zh-CN"/>
        </w:rPr>
        <w:t xml:space="preserve"> in </w:t>
      </w:r>
      <w:r w:rsidR="00F42136" w:rsidRPr="008C0AC0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4D7C34">
        <w:rPr>
          <w:rFonts w:eastAsia="TimesNewRomanPS-BoldMT" w:cs="SimSun"/>
          <w:bCs/>
          <w:sz w:val="24"/>
          <w:lang w:eastAsia="zh-CN"/>
        </w:rPr>
        <w:t>.</w:t>
      </w:r>
    </w:p>
    <w:p w14:paraId="64883A98" w14:textId="77777777" w:rsidR="001D4554" w:rsidRDefault="001D4554" w:rsidP="001D4554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Ans: </w:t>
      </w:r>
    </w:p>
    <w:p w14:paraId="387578F6" w14:textId="4604637D" w:rsidR="001D4554" w:rsidRDefault="001D4554" w:rsidP="001D455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4"/>
        </w:rPr>
      </w:pPr>
      <w:r w:rsidRPr="001D4554">
        <w:rPr>
          <w:rFonts w:eastAsia="TimesNewRomanPS-BoldMT" w:cs="SimSun"/>
          <w:bCs/>
          <w:sz w:val="24"/>
          <w:lang w:eastAsia="zh-CN"/>
        </w:rPr>
        <w:t xml:space="preserve"> </w:t>
      </w:r>
      <w:r w:rsidRPr="001D4554">
        <w:rPr>
          <w:sz w:val="24"/>
        </w:rPr>
        <w:t>R=f(I)</w:t>
      </w:r>
    </w:p>
    <w:p w14:paraId="0F90A411" w14:textId="4B6FEFB5" w:rsidR="001D4554" w:rsidRPr="001D4554" w:rsidRDefault="001D4554" w:rsidP="001D4554">
      <w:pPr>
        <w:pStyle w:val="ListParagraph"/>
        <w:rPr>
          <w:sz w:val="24"/>
        </w:rPr>
      </w:pPr>
      <w:r w:rsidRPr="001D4554">
        <w:rPr>
          <w:sz w:val="24"/>
        </w:rPr>
        <w:t xml:space="preserve">Tax Rate     0%                  if      </w:t>
      </w:r>
      <w:r>
        <w:rPr>
          <w:sz w:val="24"/>
        </w:rPr>
        <w:t xml:space="preserve">   </w:t>
      </w:r>
      <w:r w:rsidRPr="001D4554">
        <w:rPr>
          <w:sz w:val="24"/>
        </w:rPr>
        <w:t xml:space="preserve">   0 &lt; I ≤10,000</w:t>
      </w:r>
    </w:p>
    <w:p w14:paraId="3AF2C99D" w14:textId="7EBBF665" w:rsidR="001D4554" w:rsidRDefault="001D4554" w:rsidP="001D4554">
      <w:pPr>
        <w:pStyle w:val="ListParagraph"/>
        <w:rPr>
          <w:sz w:val="24"/>
        </w:rPr>
      </w:pPr>
      <w:r w:rsidRPr="001D4554">
        <w:rPr>
          <w:sz w:val="24"/>
        </w:rPr>
        <w:t xml:space="preserve">                  10%                 if </w:t>
      </w:r>
      <w:r>
        <w:rPr>
          <w:sz w:val="24"/>
        </w:rPr>
        <w:t xml:space="preserve">   </w:t>
      </w:r>
      <w:r w:rsidRPr="001D4554">
        <w:rPr>
          <w:sz w:val="24"/>
        </w:rPr>
        <w:t>10,000 &lt; I ≤ 20,000</w:t>
      </w:r>
    </w:p>
    <w:p w14:paraId="25E30CE8" w14:textId="05B98591" w:rsidR="001D4554" w:rsidRDefault="001D4554" w:rsidP="001D4554">
      <w:pPr>
        <w:rPr>
          <w:sz w:val="24"/>
        </w:rPr>
      </w:pPr>
      <w:r>
        <w:rPr>
          <w:sz w:val="24"/>
        </w:rPr>
        <w:t xml:space="preserve">                              15%</w:t>
      </w:r>
      <w:r w:rsidRPr="00B0112A">
        <w:rPr>
          <w:sz w:val="24"/>
        </w:rPr>
        <w:t xml:space="preserve">                 </w:t>
      </w:r>
      <w:r>
        <w:rPr>
          <w:sz w:val="24"/>
        </w:rPr>
        <w:t>if                   I &gt; 20,000</w:t>
      </w:r>
      <w:r w:rsidRPr="00B0112A">
        <w:rPr>
          <w:sz w:val="24"/>
        </w:rPr>
        <w:t xml:space="preserve">     </w:t>
      </w:r>
    </w:p>
    <w:p w14:paraId="73447FAD" w14:textId="77777777" w:rsidR="001D4554" w:rsidRPr="001D4554" w:rsidRDefault="001D4554" w:rsidP="001D4554">
      <w:pPr>
        <w:pStyle w:val="ListParagraph"/>
        <w:rPr>
          <w:sz w:val="24"/>
        </w:rPr>
      </w:pPr>
    </w:p>
    <w:p w14:paraId="5E6298F8" w14:textId="1BD8AEE7" w:rsidR="001D4554" w:rsidRDefault="001D4554" w:rsidP="001D4554">
      <w:pPr>
        <w:pStyle w:val="ListParagraph"/>
        <w:autoSpaceDE w:val="0"/>
        <w:autoSpaceDN w:val="0"/>
        <w:adjustRightInd w:val="0"/>
        <w:rPr>
          <w:sz w:val="24"/>
        </w:rPr>
      </w:pPr>
      <w:r w:rsidRPr="001D4554">
        <w:rPr>
          <w:noProof/>
        </w:rPr>
        <w:drawing>
          <wp:inline distT="0" distB="0" distL="0" distR="0" wp14:anchorId="3BA370D7" wp14:editId="62E3EFC0">
            <wp:extent cx="4909122" cy="1632155"/>
            <wp:effectExtent l="0" t="0" r="6350" b="6350"/>
            <wp:docPr id="1713838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74" cy="16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90F0D" w14:textId="77777777" w:rsidR="00AB157D" w:rsidRPr="001D4554" w:rsidRDefault="00AB157D" w:rsidP="001D4554">
      <w:pPr>
        <w:pStyle w:val="ListParagraph"/>
        <w:autoSpaceDE w:val="0"/>
        <w:autoSpaceDN w:val="0"/>
        <w:adjustRightInd w:val="0"/>
        <w:rPr>
          <w:sz w:val="24"/>
        </w:rPr>
      </w:pPr>
    </w:p>
    <w:p w14:paraId="41930805" w14:textId="77777777" w:rsidR="001D4554" w:rsidRPr="001D4554" w:rsidRDefault="001D4554" w:rsidP="001D4554">
      <w:pPr>
        <w:pStyle w:val="ListParagraph"/>
        <w:numPr>
          <w:ilvl w:val="0"/>
          <w:numId w:val="8"/>
        </w:numPr>
        <w:rPr>
          <w:sz w:val="24"/>
        </w:rPr>
      </w:pPr>
      <w:r w:rsidRPr="001D4554">
        <w:rPr>
          <w:sz w:val="24"/>
        </w:rPr>
        <w:t>If income is $14,000, Tax will be $14,000 * 10% = $1,400</w:t>
      </w:r>
    </w:p>
    <w:p w14:paraId="40A76C73" w14:textId="77777777" w:rsidR="001D4554" w:rsidRDefault="001D4554" w:rsidP="001D4554">
      <w:pPr>
        <w:pStyle w:val="ListParagraph"/>
        <w:rPr>
          <w:sz w:val="24"/>
        </w:rPr>
      </w:pPr>
      <w:r w:rsidRPr="001D4554">
        <w:rPr>
          <w:sz w:val="24"/>
        </w:rPr>
        <w:t>If income is $26,000, Tax will be $ $26,000 * 15% = $2,400</w:t>
      </w:r>
    </w:p>
    <w:p w14:paraId="39F86CEF" w14:textId="77777777" w:rsidR="001D4554" w:rsidRDefault="001D4554" w:rsidP="001D4554">
      <w:pPr>
        <w:pStyle w:val="ListParagraph"/>
        <w:rPr>
          <w:sz w:val="24"/>
        </w:rPr>
      </w:pPr>
    </w:p>
    <w:p w14:paraId="10493BF0" w14:textId="5407FB7A" w:rsidR="001D4554" w:rsidRPr="001D4554" w:rsidRDefault="001D4554" w:rsidP="001D4554">
      <w:pPr>
        <w:pStyle w:val="ListParagraph"/>
        <w:numPr>
          <w:ilvl w:val="0"/>
          <w:numId w:val="8"/>
        </w:numPr>
        <w:rPr>
          <w:sz w:val="24"/>
        </w:rPr>
      </w:pPr>
      <w:r w:rsidRPr="001D4554">
        <w:rPr>
          <w:sz w:val="24"/>
        </w:rPr>
        <w:t>T=f(I)</w:t>
      </w:r>
    </w:p>
    <w:p w14:paraId="663A0606" w14:textId="77777777" w:rsidR="00D71AA0" w:rsidRDefault="001D4554" w:rsidP="001D4554">
      <w:pPr>
        <w:rPr>
          <w:sz w:val="24"/>
        </w:rPr>
      </w:pPr>
      <w:r>
        <w:rPr>
          <w:sz w:val="24"/>
        </w:rPr>
        <w:t xml:space="preserve">     </w:t>
      </w:r>
      <w:r w:rsidR="00AB157D" w:rsidRPr="00AB157D">
        <w:rPr>
          <w:noProof/>
        </w:rPr>
        <w:drawing>
          <wp:inline distT="0" distB="0" distL="0" distR="0" wp14:anchorId="47BF0764" wp14:editId="400E3688">
            <wp:extent cx="2401889" cy="2113935"/>
            <wp:effectExtent l="0" t="0" r="0" b="635"/>
            <wp:docPr id="1534924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26" cy="211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 w:rsidR="00AB157D">
        <w:rPr>
          <w:sz w:val="24"/>
        </w:rPr>
        <w:t xml:space="preserve">         </w:t>
      </w:r>
      <w:r>
        <w:rPr>
          <w:sz w:val="24"/>
        </w:rPr>
        <w:t xml:space="preserve">   </w:t>
      </w:r>
      <w:r w:rsidRPr="00190F97">
        <w:rPr>
          <w:noProof/>
        </w:rPr>
        <w:drawing>
          <wp:inline distT="0" distB="0" distL="0" distR="0" wp14:anchorId="56410704" wp14:editId="08152206">
            <wp:extent cx="1283970" cy="2058799"/>
            <wp:effectExtent l="0" t="0" r="0" b="0"/>
            <wp:docPr id="844949727" name="Picture 84494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742" cy="209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951699">
        <w:rPr>
          <w:sz w:val="24"/>
        </w:rPr>
        <w:t xml:space="preserve"> </w:t>
      </w:r>
    </w:p>
    <w:p w14:paraId="4D209788" w14:textId="5B05F968" w:rsidR="00D71AA0" w:rsidRDefault="00951699" w:rsidP="001D4554">
      <w:pPr>
        <w:rPr>
          <w:sz w:val="24"/>
        </w:rPr>
      </w:pPr>
      <w:r>
        <w:rPr>
          <w:sz w:val="24"/>
        </w:rPr>
        <w:t xml:space="preserve">  </w:t>
      </w:r>
    </w:p>
    <w:p w14:paraId="0E108671" w14:textId="56BFFF2E" w:rsidR="00D71AA0" w:rsidRPr="001D4554" w:rsidRDefault="00951699" w:rsidP="001D4554">
      <w:pPr>
        <w:rPr>
          <w:sz w:val="24"/>
        </w:rPr>
      </w:pPr>
      <w:r>
        <w:rPr>
          <w:sz w:val="24"/>
        </w:rPr>
        <w:t xml:space="preserve">        </w:t>
      </w:r>
      <w:r w:rsidR="001D4554">
        <w:rPr>
          <w:noProof/>
          <w:sz w:val="24"/>
        </w:rPr>
        <w:drawing>
          <wp:inline distT="0" distB="0" distL="0" distR="0" wp14:anchorId="7CF2C70D" wp14:editId="0D852DB9">
            <wp:extent cx="3536950" cy="1445193"/>
            <wp:effectExtent l="0" t="0" r="6350" b="3175"/>
            <wp:docPr id="531175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445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0AC49C" w14:textId="255E31C6" w:rsidR="005E15B6" w:rsidRDefault="00F25709" w:rsidP="005E15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>D</w:t>
      </w:r>
      <w:r w:rsidR="005E15B6" w:rsidRPr="005E15B6">
        <w:rPr>
          <w:rFonts w:eastAsia="TimesNewRomanPS-BoldMT" w:cs="SimSun"/>
          <w:bCs/>
          <w:sz w:val="24"/>
          <w:lang w:eastAsia="zh-CN"/>
        </w:rPr>
        <w:t>ecide what type of function you</w:t>
      </w:r>
      <w:r w:rsidR="005E15B6">
        <w:rPr>
          <w:rFonts w:eastAsia="TimesNewRomanPS-BoldMT" w:cs="SimSun"/>
          <w:bCs/>
          <w:sz w:val="24"/>
          <w:lang w:eastAsia="zh-CN"/>
        </w:rPr>
        <w:t xml:space="preserve"> </w:t>
      </w:r>
      <w:r w:rsidR="005E15B6" w:rsidRPr="005E15B6">
        <w:rPr>
          <w:rFonts w:eastAsia="TimesNewRomanPS-BoldMT" w:cs="SimSun"/>
          <w:bCs/>
          <w:sz w:val="24"/>
          <w:lang w:eastAsia="zh-CN"/>
        </w:rPr>
        <w:t xml:space="preserve">might </w:t>
      </w:r>
      <w:r>
        <w:rPr>
          <w:rFonts w:eastAsia="TimesNewRomanPS-BoldMT" w:cs="SimSun"/>
          <w:bCs/>
          <w:sz w:val="24"/>
          <w:lang w:eastAsia="zh-CN"/>
        </w:rPr>
        <w:t xml:space="preserve">choose as a model for the given data as follows by selecting fitting function in </w:t>
      </w:r>
      <w:r w:rsidRPr="00337CD1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>. Of course, before fitting, the x-y value</w:t>
      </w:r>
      <w:r w:rsidR="004A720F">
        <w:rPr>
          <w:rFonts w:eastAsia="TimesNewRomanPS-BoldMT" w:cs="SimSun"/>
          <w:bCs/>
          <w:sz w:val="24"/>
          <w:lang w:eastAsia="zh-CN"/>
        </w:rPr>
        <w:t>s</w:t>
      </w:r>
      <w:r>
        <w:rPr>
          <w:rFonts w:eastAsia="TimesNewRomanPS-BoldMT" w:cs="SimSun"/>
          <w:bCs/>
          <w:sz w:val="24"/>
          <w:lang w:eastAsia="zh-CN"/>
        </w:rPr>
        <w:t xml:space="preserve"> should be created based on your observation</w:t>
      </w:r>
      <w:r w:rsidR="001322AA">
        <w:rPr>
          <w:rFonts w:eastAsia="TimesNewRomanPS-BoldMT" w:cs="SimSun"/>
          <w:bCs/>
          <w:sz w:val="24"/>
          <w:lang w:eastAsia="zh-CN"/>
        </w:rPr>
        <w:t>.</w:t>
      </w:r>
    </w:p>
    <w:p w14:paraId="540A2151" w14:textId="050BA57C" w:rsidR="005E15B6" w:rsidRDefault="00EA35AA" w:rsidP="004008D0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t xml:space="preserve">                                          </w:t>
      </w:r>
      <w:r w:rsidR="005E15B6" w:rsidRPr="00EA35AA">
        <w:rPr>
          <w:noProof/>
          <w:lang w:eastAsia="zh-CN"/>
        </w:rPr>
        <w:drawing>
          <wp:inline distT="0" distB="0" distL="0" distR="0" wp14:anchorId="29B74B00" wp14:editId="77C50548">
            <wp:extent cx="3118795" cy="1401288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393" cy="14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D45" w14:textId="77777777" w:rsidR="001D4554" w:rsidRDefault="001D4554" w:rsidP="004008D0">
      <w:pPr>
        <w:autoSpaceDE w:val="0"/>
        <w:autoSpaceDN w:val="0"/>
        <w:adjustRightInd w:val="0"/>
        <w:rPr>
          <w:noProof/>
          <w:lang w:eastAsia="zh-CN"/>
        </w:rPr>
      </w:pPr>
    </w:p>
    <w:p w14:paraId="6C25B1A8" w14:textId="74EB6716" w:rsidR="001D4554" w:rsidRDefault="001D4554" w:rsidP="005B625E">
      <w:pPr>
        <w:pStyle w:val="ListParagraph"/>
        <w:autoSpaceDE w:val="0"/>
        <w:autoSpaceDN w:val="0"/>
        <w:adjustRightInd w:val="0"/>
        <w:ind w:left="360"/>
        <w:rPr>
          <w:noProof/>
          <w:lang w:eastAsia="zh-CN"/>
        </w:rPr>
      </w:pPr>
      <w:r>
        <w:rPr>
          <w:noProof/>
          <w:lang w:eastAsia="zh-CN"/>
        </w:rPr>
        <w:t>Ans:</w:t>
      </w:r>
    </w:p>
    <w:p w14:paraId="52BDDD06" w14:textId="1AE92819" w:rsidR="001D4554" w:rsidRDefault="001D4554" w:rsidP="001D4554">
      <w:pPr>
        <w:pStyle w:val="ListParagraph"/>
        <w:numPr>
          <w:ilvl w:val="0"/>
          <w:numId w:val="9"/>
        </w:numPr>
      </w:pPr>
      <w:r>
        <w:t>This is power function.</w:t>
      </w:r>
    </w:p>
    <w:p w14:paraId="58D51B9A" w14:textId="558807E5" w:rsidR="001D4554" w:rsidRDefault="001D4554" w:rsidP="001D4554">
      <w:pPr>
        <w:rPr>
          <w:sz w:val="24"/>
        </w:rPr>
      </w:pPr>
      <w:r>
        <w:rPr>
          <w:sz w:val="24"/>
        </w:rPr>
        <w:t xml:space="preserve">            </w:t>
      </w:r>
      <w:r w:rsidR="002A0F7E">
        <w:rPr>
          <w:sz w:val="24"/>
        </w:rPr>
        <w:t>y</w:t>
      </w:r>
      <w:r>
        <w:rPr>
          <w:sz w:val="24"/>
        </w:rPr>
        <w:t>=</w:t>
      </w:r>
      <w:r w:rsidR="002A0F7E">
        <w:rPr>
          <w:sz w:val="24"/>
        </w:rPr>
        <w:t xml:space="preserve">f(x) = </w:t>
      </w:r>
      <w:r>
        <w:rPr>
          <w:sz w:val="24"/>
        </w:rPr>
        <w:t>x</w:t>
      </w:r>
      <w:r w:rsidRPr="00E42E16">
        <w:rPr>
          <w:sz w:val="24"/>
          <w:vertAlign w:val="superscript"/>
        </w:rPr>
        <w:t>2</w:t>
      </w:r>
      <w:r>
        <w:rPr>
          <w:sz w:val="24"/>
        </w:rPr>
        <w:t xml:space="preserve">+c </w:t>
      </w:r>
    </w:p>
    <w:p w14:paraId="0290B66B" w14:textId="164BBD46" w:rsidR="001D4554" w:rsidRDefault="001D4554" w:rsidP="001D4554">
      <w:pPr>
        <w:rPr>
          <w:sz w:val="24"/>
        </w:rPr>
      </w:pPr>
      <w:r>
        <w:rPr>
          <w:sz w:val="24"/>
        </w:rPr>
        <w:t xml:space="preserve">            X ≥ 0</w:t>
      </w:r>
    </w:p>
    <w:p w14:paraId="04B2E7B0" w14:textId="7CB6E7CC" w:rsidR="001D4554" w:rsidRDefault="001D4554" w:rsidP="001D4554">
      <w:pPr>
        <w:rPr>
          <w:sz w:val="24"/>
        </w:rPr>
      </w:pPr>
      <w:r>
        <w:rPr>
          <w:sz w:val="24"/>
        </w:rPr>
        <w:t xml:space="preserve">            C ≥ 0</w:t>
      </w:r>
    </w:p>
    <w:p w14:paraId="1C32B5EC" w14:textId="77777777" w:rsidR="004008D0" w:rsidRDefault="004008D0" w:rsidP="001D4554">
      <w:pPr>
        <w:rPr>
          <w:sz w:val="24"/>
        </w:rPr>
      </w:pPr>
    </w:p>
    <w:p w14:paraId="4B88354F" w14:textId="69E25C4F" w:rsidR="004008D0" w:rsidRDefault="004008D0" w:rsidP="001D4554">
      <w:pPr>
        <w:rPr>
          <w:sz w:val="24"/>
        </w:rPr>
      </w:pPr>
      <w:r>
        <w:rPr>
          <w:sz w:val="24"/>
        </w:rPr>
        <w:t xml:space="preserve">           </w:t>
      </w:r>
      <w:r>
        <w:rPr>
          <w:noProof/>
          <w:sz w:val="24"/>
        </w:rPr>
        <w:drawing>
          <wp:inline distT="0" distB="0" distL="0" distR="0" wp14:anchorId="52769455" wp14:editId="77216780">
            <wp:extent cx="1932039" cy="1732280"/>
            <wp:effectExtent l="0" t="0" r="0" b="1270"/>
            <wp:docPr id="6033990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18" cy="1743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939BE" w14:textId="77777777" w:rsidR="002A0F7E" w:rsidRPr="004008D0" w:rsidRDefault="002A0F7E" w:rsidP="001D4554">
      <w:pPr>
        <w:rPr>
          <w:rFonts w:eastAsia="맑은 고딕"/>
          <w:sz w:val="24"/>
          <w:lang w:eastAsia="ko-KR"/>
        </w:rPr>
      </w:pPr>
    </w:p>
    <w:p w14:paraId="2A1A9AB2" w14:textId="77777777" w:rsidR="001D4554" w:rsidRDefault="001D4554" w:rsidP="001D4554">
      <w:pPr>
        <w:rPr>
          <w:sz w:val="24"/>
        </w:rPr>
      </w:pPr>
    </w:p>
    <w:p w14:paraId="2006D0D7" w14:textId="77777777" w:rsidR="001D4554" w:rsidRDefault="001D4554" w:rsidP="001D4554">
      <w:pPr>
        <w:pStyle w:val="ListParagraph"/>
        <w:numPr>
          <w:ilvl w:val="0"/>
          <w:numId w:val="9"/>
        </w:numPr>
      </w:pPr>
      <w:r>
        <w:t xml:space="preserve">This is </w:t>
      </w:r>
      <w:proofErr w:type="gramStart"/>
      <w:r>
        <w:t>power</w:t>
      </w:r>
      <w:proofErr w:type="gramEnd"/>
      <w:r>
        <w:t xml:space="preserve"> function.</w:t>
      </w:r>
    </w:p>
    <w:p w14:paraId="0759A199" w14:textId="0A8263CD" w:rsidR="002A0F7E" w:rsidRDefault="002A0F7E" w:rsidP="002A0F7E">
      <w:pPr>
        <w:pStyle w:val="ListParagraph"/>
      </w:pPr>
      <w:r>
        <w:t>Y=f(x) = c/x</w:t>
      </w:r>
      <w:r w:rsidRPr="002A0F7E">
        <w:t xml:space="preserve"> </w:t>
      </w:r>
    </w:p>
    <w:p w14:paraId="34E318B1" w14:textId="771D1A53" w:rsidR="002A0F7E" w:rsidRDefault="002A0F7E" w:rsidP="002A0F7E">
      <w:pPr>
        <w:pStyle w:val="ListParagraph"/>
      </w:pPr>
      <w:r>
        <w:t xml:space="preserve">The value of y is inversely proportional to the value of x. </w:t>
      </w:r>
    </w:p>
    <w:p w14:paraId="589C5CCC" w14:textId="4F29F51A" w:rsidR="002A0F7E" w:rsidRDefault="002A0F7E" w:rsidP="002A0F7E">
      <w:pPr>
        <w:pStyle w:val="ListParagraph"/>
      </w:pPr>
      <w:r>
        <w:t>c as a constant value x ≠ 0</w:t>
      </w:r>
    </w:p>
    <w:p w14:paraId="02A75026" w14:textId="77777777" w:rsidR="001D4554" w:rsidRDefault="001D4554" w:rsidP="002A0F7E"/>
    <w:p w14:paraId="49FEE3BE" w14:textId="0F1D2289" w:rsidR="001D4554" w:rsidRPr="004008D0" w:rsidRDefault="002A0F7E" w:rsidP="004008D0">
      <w:pPr>
        <w:pStyle w:val="ListParagraph"/>
      </w:pPr>
      <w:r>
        <w:t>y =f</w:t>
      </w:r>
      <w:r w:rsidR="00A740F9">
        <w:t>(x)= x</w:t>
      </w:r>
      <w:r w:rsidR="00A740F9" w:rsidRPr="00A740F9">
        <w:rPr>
          <w:vertAlign w:val="superscript"/>
        </w:rPr>
        <w:t>-1</w:t>
      </w:r>
      <w:r w:rsidR="00A740F9">
        <w:t xml:space="preserve">= 1/x     </w:t>
      </w:r>
      <w:r w:rsidR="008B5D99">
        <w:t>c=1</w:t>
      </w:r>
    </w:p>
    <w:p w14:paraId="0668D841" w14:textId="77777777" w:rsidR="001900A5" w:rsidRDefault="001900A5" w:rsidP="001D4554">
      <w:pPr>
        <w:autoSpaceDE w:val="0"/>
        <w:autoSpaceDN w:val="0"/>
        <w:adjustRightInd w:val="0"/>
        <w:ind w:left="720"/>
        <w:rPr>
          <w:rFonts w:eastAsia="TimesNewRomanPS-BoldMT" w:cs="SimSun"/>
          <w:bCs/>
          <w:sz w:val="24"/>
          <w:lang w:eastAsia="zh-CN"/>
        </w:rPr>
      </w:pPr>
    </w:p>
    <w:p w14:paraId="23ACF0AD" w14:textId="118024D0" w:rsidR="00750B11" w:rsidRPr="00C74886" w:rsidRDefault="004008D0" w:rsidP="00C74886">
      <w:pPr>
        <w:autoSpaceDE w:val="0"/>
        <w:autoSpaceDN w:val="0"/>
        <w:adjustRightInd w:val="0"/>
        <w:ind w:left="72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238E4E24" wp14:editId="11EFB5F4">
            <wp:extent cx="1792319" cy="1789128"/>
            <wp:effectExtent l="0" t="0" r="0" b="1905"/>
            <wp:docPr id="10587129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68" cy="1789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99E4EE" w14:textId="77777777" w:rsidR="00750B11" w:rsidRDefault="00750B11" w:rsidP="00750B1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lastRenderedPageBreak/>
        <w:t>Anthropologists use a linear model that relates human femur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(thighbone) length to height. The model allows an anthropologist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to determine the height of an individual when only a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partial skeleton (including the femur) is found. Here we find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the model by analyzing the data on femur length and height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sz w:val="24"/>
          <w:lang w:eastAsia="zh-CN"/>
        </w:rPr>
        <w:t>for the eight males given in the following table.</w:t>
      </w:r>
    </w:p>
    <w:p w14:paraId="76F04E42" w14:textId="335D5838" w:rsidR="00750B11" w:rsidRDefault="00750B11" w:rsidP="00750B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Make a scatte</w:t>
      </w:r>
      <w:r w:rsidR="00DC3298">
        <w:rPr>
          <w:rFonts w:eastAsia="TimesNewRomanPS-BoldMT" w:cs="SimSun"/>
          <w:bCs/>
          <w:sz w:val="24"/>
          <w:lang w:eastAsia="zh-CN"/>
        </w:rPr>
        <w:t xml:space="preserve">r plot of the data in </w:t>
      </w:r>
      <w:r w:rsidR="00DC3298" w:rsidRPr="00EE4D57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="000E023E">
        <w:rPr>
          <w:rFonts w:eastAsia="TimesNewRomanPS-BoldMT" w:cs="SimSun"/>
          <w:bCs/>
          <w:sz w:val="24"/>
          <w:lang w:eastAsia="zh-CN"/>
        </w:rPr>
        <w:t>.</w:t>
      </w:r>
    </w:p>
    <w:p w14:paraId="7BF724F9" w14:textId="77777777" w:rsidR="00750B11" w:rsidRDefault="00750B11" w:rsidP="00750B1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Find and graph the regression line that models the data.</w:t>
      </w:r>
    </w:p>
    <w:p w14:paraId="17602203" w14:textId="0FFDBE8B" w:rsidR="006212F9" w:rsidRPr="00C74886" w:rsidRDefault="00750B11" w:rsidP="006212F9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750B11">
        <w:rPr>
          <w:rFonts w:eastAsia="TimesNewRomanPS-BoldMT" w:cs="SimSun"/>
          <w:bCs/>
          <w:sz w:val="24"/>
          <w:lang w:eastAsia="zh-CN"/>
        </w:rPr>
        <w:t>An anthropologist finds a human femur of length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Pr="00750B11">
        <w:rPr>
          <w:rFonts w:eastAsia="TimesNewRomanPS-BoldMT" w:cs="SimSun"/>
          <w:bCs/>
          <w:i/>
          <w:sz w:val="24"/>
          <w:lang w:eastAsia="zh-CN"/>
        </w:rPr>
        <w:t>53</w:t>
      </w:r>
      <w:r w:rsidRPr="00750B11">
        <w:rPr>
          <w:rFonts w:eastAsia="TimesNewRomanPS-BoldMT" w:cs="SimSun"/>
          <w:bCs/>
          <w:sz w:val="24"/>
          <w:lang w:eastAsia="zh-CN"/>
        </w:rPr>
        <w:t xml:space="preserve"> cm. How tall was the person?</w:t>
      </w:r>
    </w:p>
    <w:tbl>
      <w:tblPr>
        <w:tblStyle w:val="TableGrid"/>
        <w:tblW w:w="0" w:type="auto"/>
        <w:tblInd w:w="3188" w:type="dxa"/>
        <w:tblLook w:val="04A0" w:firstRow="1" w:lastRow="0" w:firstColumn="1" w:lastColumn="0" w:noHBand="0" w:noVBand="1"/>
      </w:tblPr>
      <w:tblGrid>
        <w:gridCol w:w="1562"/>
        <w:gridCol w:w="867"/>
      </w:tblGrid>
      <w:tr w:rsidR="006212F9" w14:paraId="133E3EDA" w14:textId="77777777" w:rsidTr="001B58FF">
        <w:trPr>
          <w:trHeight w:val="505"/>
        </w:trPr>
        <w:tc>
          <w:tcPr>
            <w:tcW w:w="1562" w:type="dxa"/>
          </w:tcPr>
          <w:p w14:paraId="5E0584FC" w14:textId="77777777" w:rsidR="006212F9" w:rsidRPr="006212F9" w:rsidRDefault="006212F9" w:rsidP="006212F9">
            <w:pPr>
              <w:autoSpaceDE w:val="0"/>
              <w:autoSpaceDN w:val="0"/>
              <w:adjustRightInd w:val="0"/>
              <w:jc w:val="center"/>
              <w:rPr>
                <w:rFonts w:eastAsia="TimesLTStd-Roman"/>
                <w:b/>
                <w:sz w:val="20"/>
                <w:szCs w:val="18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Femur length</w:t>
            </w:r>
          </w:p>
          <w:p w14:paraId="14CBA4B8" w14:textId="77777777" w:rsidR="006212F9" w:rsidRPr="006212F9" w:rsidRDefault="006212F9" w:rsidP="00621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(cm)</w:t>
            </w:r>
          </w:p>
        </w:tc>
        <w:tc>
          <w:tcPr>
            <w:tcW w:w="867" w:type="dxa"/>
          </w:tcPr>
          <w:p w14:paraId="637AF345" w14:textId="77777777" w:rsidR="006212F9" w:rsidRPr="006212F9" w:rsidRDefault="006212F9" w:rsidP="006212F9">
            <w:pPr>
              <w:autoSpaceDE w:val="0"/>
              <w:autoSpaceDN w:val="0"/>
              <w:adjustRightInd w:val="0"/>
              <w:jc w:val="center"/>
              <w:rPr>
                <w:rFonts w:eastAsia="TimesLTStd-Roman"/>
                <w:b/>
                <w:sz w:val="20"/>
                <w:szCs w:val="18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Height</w:t>
            </w:r>
          </w:p>
          <w:p w14:paraId="7ED38264" w14:textId="77777777" w:rsidR="006212F9" w:rsidRPr="006212F9" w:rsidRDefault="006212F9" w:rsidP="006212F9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0"/>
                <w:lang w:eastAsia="zh-CN"/>
              </w:rPr>
            </w:pPr>
            <w:r w:rsidRPr="006212F9">
              <w:rPr>
                <w:rFonts w:eastAsia="TimesLTStd-Roman"/>
                <w:b/>
                <w:sz w:val="20"/>
                <w:szCs w:val="18"/>
                <w:lang w:eastAsia="zh-CN"/>
              </w:rPr>
              <w:t>(cm)</w:t>
            </w:r>
          </w:p>
        </w:tc>
      </w:tr>
      <w:tr w:rsidR="006212F9" w14:paraId="6DBA268B" w14:textId="77777777" w:rsidTr="001B58FF">
        <w:trPr>
          <w:trHeight w:val="227"/>
        </w:trPr>
        <w:tc>
          <w:tcPr>
            <w:tcW w:w="1562" w:type="dxa"/>
          </w:tcPr>
          <w:p w14:paraId="55FDE2DF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50.1</w:t>
            </w:r>
          </w:p>
        </w:tc>
        <w:tc>
          <w:tcPr>
            <w:tcW w:w="867" w:type="dxa"/>
          </w:tcPr>
          <w:p w14:paraId="07F56F44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178.5</w:t>
            </w:r>
          </w:p>
        </w:tc>
      </w:tr>
      <w:tr w:rsidR="006212F9" w14:paraId="3CA8B27C" w14:textId="77777777" w:rsidTr="001B58FF">
        <w:trPr>
          <w:trHeight w:val="227"/>
        </w:trPr>
        <w:tc>
          <w:tcPr>
            <w:tcW w:w="1562" w:type="dxa"/>
          </w:tcPr>
          <w:p w14:paraId="19658E19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48.3</w:t>
            </w:r>
          </w:p>
        </w:tc>
        <w:tc>
          <w:tcPr>
            <w:tcW w:w="867" w:type="dxa"/>
          </w:tcPr>
          <w:p w14:paraId="68090243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173.6</w:t>
            </w:r>
          </w:p>
        </w:tc>
      </w:tr>
      <w:tr w:rsidR="006212F9" w14:paraId="46BF2973" w14:textId="77777777" w:rsidTr="001B58FF">
        <w:trPr>
          <w:trHeight w:val="227"/>
        </w:trPr>
        <w:tc>
          <w:tcPr>
            <w:tcW w:w="1562" w:type="dxa"/>
          </w:tcPr>
          <w:p w14:paraId="2ED41956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45.2</w:t>
            </w:r>
          </w:p>
        </w:tc>
        <w:tc>
          <w:tcPr>
            <w:tcW w:w="867" w:type="dxa"/>
          </w:tcPr>
          <w:p w14:paraId="19DCCD5D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164.8</w:t>
            </w:r>
          </w:p>
        </w:tc>
      </w:tr>
      <w:tr w:rsidR="006212F9" w14:paraId="39AD4499" w14:textId="77777777" w:rsidTr="001B58FF">
        <w:trPr>
          <w:trHeight w:val="227"/>
        </w:trPr>
        <w:tc>
          <w:tcPr>
            <w:tcW w:w="1562" w:type="dxa"/>
          </w:tcPr>
          <w:p w14:paraId="2EA5F140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44.7</w:t>
            </w:r>
          </w:p>
        </w:tc>
        <w:tc>
          <w:tcPr>
            <w:tcW w:w="867" w:type="dxa"/>
          </w:tcPr>
          <w:p w14:paraId="2F25013D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163.7</w:t>
            </w:r>
          </w:p>
        </w:tc>
      </w:tr>
      <w:tr w:rsidR="006212F9" w14:paraId="0C8655FA" w14:textId="77777777" w:rsidTr="001B58FF">
        <w:trPr>
          <w:trHeight w:val="227"/>
        </w:trPr>
        <w:tc>
          <w:tcPr>
            <w:tcW w:w="1562" w:type="dxa"/>
          </w:tcPr>
          <w:p w14:paraId="472D6757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44.5</w:t>
            </w:r>
          </w:p>
        </w:tc>
        <w:tc>
          <w:tcPr>
            <w:tcW w:w="867" w:type="dxa"/>
          </w:tcPr>
          <w:p w14:paraId="33E25291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168.3</w:t>
            </w:r>
          </w:p>
        </w:tc>
      </w:tr>
      <w:tr w:rsidR="006212F9" w14:paraId="2D747D10" w14:textId="77777777" w:rsidTr="001B58FF">
        <w:trPr>
          <w:trHeight w:val="227"/>
        </w:trPr>
        <w:tc>
          <w:tcPr>
            <w:tcW w:w="1562" w:type="dxa"/>
          </w:tcPr>
          <w:p w14:paraId="189D0E5F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42.7</w:t>
            </w:r>
          </w:p>
        </w:tc>
        <w:tc>
          <w:tcPr>
            <w:tcW w:w="867" w:type="dxa"/>
          </w:tcPr>
          <w:p w14:paraId="5C3D0EFA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165.0</w:t>
            </w:r>
          </w:p>
        </w:tc>
      </w:tr>
      <w:tr w:rsidR="006212F9" w14:paraId="0D13F188" w14:textId="77777777" w:rsidTr="001B58FF">
        <w:trPr>
          <w:trHeight w:val="227"/>
        </w:trPr>
        <w:tc>
          <w:tcPr>
            <w:tcW w:w="1562" w:type="dxa"/>
          </w:tcPr>
          <w:p w14:paraId="68EEAC65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39.5</w:t>
            </w:r>
          </w:p>
        </w:tc>
        <w:tc>
          <w:tcPr>
            <w:tcW w:w="867" w:type="dxa"/>
          </w:tcPr>
          <w:p w14:paraId="275899E0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155.4</w:t>
            </w:r>
          </w:p>
        </w:tc>
      </w:tr>
      <w:tr w:rsidR="006212F9" w14:paraId="72A3CCEE" w14:textId="77777777" w:rsidTr="001B58FF">
        <w:trPr>
          <w:trHeight w:val="227"/>
        </w:trPr>
        <w:tc>
          <w:tcPr>
            <w:tcW w:w="1562" w:type="dxa"/>
          </w:tcPr>
          <w:p w14:paraId="5125A900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38.0</w:t>
            </w:r>
          </w:p>
        </w:tc>
        <w:tc>
          <w:tcPr>
            <w:tcW w:w="867" w:type="dxa"/>
          </w:tcPr>
          <w:p w14:paraId="2CD1407D" w14:textId="77777777" w:rsidR="006212F9" w:rsidRPr="006212F9" w:rsidRDefault="006212F9" w:rsidP="006212F9">
            <w:pPr>
              <w:jc w:val="center"/>
            </w:pPr>
            <w:r w:rsidRPr="006212F9">
              <w:rPr>
                <w:rFonts w:eastAsia="TimesLTStd-Roman"/>
                <w:sz w:val="18"/>
                <w:szCs w:val="18"/>
                <w:lang w:eastAsia="zh-CN"/>
              </w:rPr>
              <w:t>155.8</w:t>
            </w:r>
          </w:p>
        </w:tc>
      </w:tr>
    </w:tbl>
    <w:p w14:paraId="0C2C49A5" w14:textId="77777777" w:rsidR="001B58FF" w:rsidRDefault="001B58FF" w:rsidP="001B58FF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</w:t>
      </w:r>
      <w:r w:rsidR="000C371C" w:rsidRPr="001B58FF">
        <w:rPr>
          <w:rFonts w:eastAsia="TimesNewRomanPS-BoldMT" w:cs="SimSun"/>
          <w:bCs/>
          <w:sz w:val="24"/>
          <w:lang w:eastAsia="zh-CN"/>
        </w:rPr>
        <w:t>Ans:</w:t>
      </w:r>
    </w:p>
    <w:p w14:paraId="0B8099B1" w14:textId="20B6ABBB" w:rsidR="000C371C" w:rsidRPr="001B58FF" w:rsidRDefault="001B58FF" w:rsidP="001B58FF">
      <w:p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  </w:t>
      </w:r>
      <w:r w:rsidR="000C371C" w:rsidRPr="001B58FF">
        <w:rPr>
          <w:rFonts w:eastAsia="TimesNewRomanPS-BoldMT" w:cs="SimSun"/>
          <w:bCs/>
          <w:sz w:val="24"/>
          <w:lang w:eastAsia="zh-CN"/>
        </w:rPr>
        <w:t>a.</w:t>
      </w:r>
    </w:p>
    <w:p w14:paraId="571F5256" w14:textId="493B30B0" w:rsidR="00F33467" w:rsidRDefault="000C371C">
      <w:pPr>
        <w:pStyle w:val="ListParagraph"/>
        <w:autoSpaceDE w:val="0"/>
        <w:autoSpaceDN w:val="0"/>
        <w:adjustRightInd w:val="0"/>
        <w:ind w:left="1440"/>
        <w:rPr>
          <w:noProof/>
          <w:lang w:eastAsia="zh-CN"/>
        </w:rPr>
      </w:pPr>
      <w:r>
        <w:rPr>
          <w:noProof/>
        </w:rPr>
        <w:drawing>
          <wp:inline distT="0" distB="0" distL="0" distR="0" wp14:anchorId="7EC7BD54" wp14:editId="1D8DA3C2">
            <wp:extent cx="2757948" cy="1821528"/>
            <wp:effectExtent l="0" t="0" r="4445" b="7620"/>
            <wp:docPr id="348968179" name="Chart 348968179">
              <a:extLst xmlns:a="http://schemas.openxmlformats.org/drawingml/2006/main">
                <a:ext uri="{FF2B5EF4-FFF2-40B4-BE49-F238E27FC236}">
                  <a16:creationId xmlns:a16="http://schemas.microsoft.com/office/drawing/2014/main" id="{BE3D3384-39CF-0E28-34C1-CBFF1A6CC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B214671" w14:textId="77777777" w:rsidR="000C371C" w:rsidRDefault="000C371C">
      <w:pPr>
        <w:pStyle w:val="ListParagraph"/>
        <w:autoSpaceDE w:val="0"/>
        <w:autoSpaceDN w:val="0"/>
        <w:adjustRightInd w:val="0"/>
        <w:ind w:left="1440"/>
        <w:rPr>
          <w:noProof/>
          <w:lang w:eastAsia="zh-CN"/>
        </w:rPr>
      </w:pPr>
    </w:p>
    <w:p w14:paraId="741AAD10" w14:textId="6A55398B" w:rsidR="000C371C" w:rsidRDefault="001B58FF" w:rsidP="001B58FF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t xml:space="preserve">      </w:t>
      </w:r>
      <w:r w:rsidR="000C371C">
        <w:rPr>
          <w:noProof/>
          <w:lang w:eastAsia="zh-CN"/>
        </w:rPr>
        <w:t>b.</w:t>
      </w:r>
    </w:p>
    <w:p w14:paraId="1D7B77E3" w14:textId="611FFACD" w:rsidR="000C371C" w:rsidRDefault="00C820F3" w:rsidP="000C371C">
      <w:pPr>
        <w:pStyle w:val="ListParagraph"/>
        <w:autoSpaceDE w:val="0"/>
        <w:autoSpaceDN w:val="0"/>
        <w:adjustRightInd w:val="0"/>
        <w:rPr>
          <w:noProof/>
          <w:lang w:eastAsia="zh-CN"/>
        </w:rPr>
      </w:pPr>
      <w:r>
        <w:rPr>
          <w:noProof/>
        </w:rPr>
        <w:t xml:space="preserve">           </w:t>
      </w:r>
      <w:r w:rsidR="000C371C" w:rsidRPr="000C371C">
        <w:rPr>
          <w:noProof/>
        </w:rPr>
        <w:t xml:space="preserve"> </w:t>
      </w:r>
      <w:r w:rsidR="000C371C">
        <w:rPr>
          <w:noProof/>
        </w:rPr>
        <w:drawing>
          <wp:inline distT="0" distB="0" distL="0" distR="0" wp14:anchorId="422B8A57" wp14:editId="5DD014DA">
            <wp:extent cx="2635045" cy="1504254"/>
            <wp:effectExtent l="0" t="0" r="13335" b="1270"/>
            <wp:docPr id="1339688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6A5449C-7522-E4FC-7E91-651774CD0F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FA6CD89" w14:textId="77777777" w:rsidR="00FA38EE" w:rsidRDefault="00397660" w:rsidP="00FA38EE">
      <w:pPr>
        <w:pStyle w:val="ListParagraph"/>
        <w:autoSpaceDE w:val="0"/>
        <w:autoSpaceDN w:val="0"/>
        <w:adjustRightInd w:val="0"/>
        <w:ind w:left="360"/>
        <w:rPr>
          <w:noProof/>
          <w:lang w:eastAsia="zh-CN"/>
        </w:rPr>
      </w:pPr>
      <w:r>
        <w:rPr>
          <w:noProof/>
          <w:lang w:eastAsia="zh-CN"/>
        </w:rPr>
        <w:t>c.</w:t>
      </w:r>
    </w:p>
    <w:p w14:paraId="293111AA" w14:textId="5FF10C74" w:rsidR="000C371C" w:rsidRDefault="00FA38EE" w:rsidP="00FA38EE">
      <w:pPr>
        <w:pStyle w:val="ListParagraph"/>
        <w:autoSpaceDE w:val="0"/>
        <w:autoSpaceDN w:val="0"/>
        <w:adjustRightInd w:val="0"/>
        <w:ind w:left="360"/>
        <w:rPr>
          <w:noProof/>
          <w:lang w:eastAsia="zh-CN"/>
        </w:rPr>
      </w:pPr>
      <w:r>
        <w:rPr>
          <w:noProof/>
          <w:lang w:eastAsia="zh-CN"/>
        </w:rPr>
        <w:t xml:space="preserve">H=f(x) </w:t>
      </w:r>
    </w:p>
    <w:p w14:paraId="0E6B0345" w14:textId="039F7660" w:rsidR="00FA38EE" w:rsidRDefault="00FA38EE" w:rsidP="00FA38EE">
      <w:pPr>
        <w:pStyle w:val="ListParagraph"/>
        <w:autoSpaceDE w:val="0"/>
        <w:autoSpaceDN w:val="0"/>
        <w:adjustRightInd w:val="0"/>
        <w:ind w:left="360"/>
        <w:rPr>
          <w:noProof/>
          <w:lang w:eastAsia="zh-CN"/>
        </w:rPr>
      </w:pPr>
      <w:r>
        <w:rPr>
          <w:noProof/>
          <w:lang w:eastAsia="zh-CN"/>
        </w:rPr>
        <w:t>=(178.5-173.6)/(50.1-48.3) = 4.9/1.8=2.722</w:t>
      </w:r>
    </w:p>
    <w:p w14:paraId="180AD567" w14:textId="1ACD6F95" w:rsidR="00FA38EE" w:rsidRDefault="00FA38EE" w:rsidP="00FA38EE">
      <w:pPr>
        <w:pStyle w:val="ListParagraph"/>
        <w:autoSpaceDE w:val="0"/>
        <w:autoSpaceDN w:val="0"/>
        <w:adjustRightInd w:val="0"/>
        <w:ind w:left="360"/>
        <w:rPr>
          <w:noProof/>
          <w:lang w:eastAsia="zh-CN"/>
        </w:rPr>
      </w:pPr>
      <w:r>
        <w:rPr>
          <w:noProof/>
          <w:lang w:eastAsia="zh-CN"/>
        </w:rPr>
        <w:t>2.722* (53-50.1) +178.5=186.394</w:t>
      </w:r>
    </w:p>
    <w:p w14:paraId="06F1901D" w14:textId="77777777" w:rsidR="00C820F3" w:rsidRDefault="00C820F3" w:rsidP="00C820F3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t xml:space="preserve">     </w:t>
      </w:r>
    </w:p>
    <w:p w14:paraId="0FACAD6B" w14:textId="28575357" w:rsidR="000C371C" w:rsidRDefault="00C820F3" w:rsidP="00C820F3">
      <w:pPr>
        <w:autoSpaceDE w:val="0"/>
        <w:autoSpaceDN w:val="0"/>
        <w:adjustRightInd w:val="0"/>
        <w:rPr>
          <w:noProof/>
          <w:lang w:eastAsia="zh-CN"/>
        </w:rPr>
      </w:pPr>
      <w:r>
        <w:rPr>
          <w:noProof/>
          <w:lang w:eastAsia="zh-CN"/>
        </w:rPr>
        <w:t xml:space="preserve">     </w:t>
      </w:r>
      <w:r w:rsidR="00FA38EE">
        <w:rPr>
          <w:noProof/>
          <w:lang w:eastAsia="zh-CN"/>
        </w:rPr>
        <w:t>Fetus length = 53CM  High = 186.394CM</w:t>
      </w:r>
    </w:p>
    <w:p w14:paraId="67A67F36" w14:textId="77777777" w:rsidR="00F33467" w:rsidRPr="00F33467" w:rsidRDefault="00F33467" w:rsidP="00F334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lastRenderedPageBreak/>
        <w:t xml:space="preserve">The table shows the mean (average) distances </w:t>
      </w:r>
      <w:r w:rsidRPr="00F33467">
        <w:rPr>
          <w:i/>
          <w:noProof/>
          <w:sz w:val="24"/>
          <w:lang w:eastAsia="zh-CN"/>
        </w:rPr>
        <w:t>d</w:t>
      </w:r>
      <w:r w:rsidRPr="00F33467">
        <w:rPr>
          <w:noProof/>
          <w:sz w:val="24"/>
          <w:lang w:eastAsia="zh-CN"/>
        </w:rPr>
        <w:t xml:space="preserve"> of the planets from the sun (taking the unit of measurement to be the distance from the earth to the sun) and </w:t>
      </w:r>
      <w:bookmarkStart w:id="1" w:name="_Hlk135592475"/>
      <w:r w:rsidRPr="00F33467">
        <w:rPr>
          <w:noProof/>
          <w:sz w:val="24"/>
          <w:lang w:eastAsia="zh-CN"/>
        </w:rPr>
        <w:t xml:space="preserve">their periods </w:t>
      </w:r>
      <w:r w:rsidRPr="00F33467">
        <w:rPr>
          <w:i/>
          <w:noProof/>
          <w:sz w:val="24"/>
          <w:lang w:eastAsia="zh-CN"/>
        </w:rPr>
        <w:t xml:space="preserve">T </w:t>
      </w:r>
      <w:r w:rsidRPr="00F33467">
        <w:rPr>
          <w:noProof/>
          <w:sz w:val="24"/>
          <w:lang w:eastAsia="zh-CN"/>
        </w:rPr>
        <w:t>time of revolution in years</w:t>
      </w:r>
      <w:bookmarkEnd w:id="1"/>
      <w:r w:rsidRPr="00F33467">
        <w:rPr>
          <w:noProof/>
          <w:sz w:val="24"/>
          <w:lang w:eastAsia="zh-CN"/>
        </w:rPr>
        <w:t>).</w:t>
      </w:r>
    </w:p>
    <w:p w14:paraId="796B2FE0" w14:textId="77777777" w:rsidR="00F33467" w:rsidRPr="00F33467" w:rsidRDefault="00F33467" w:rsidP="00F3346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>Fit a power model to the data</w:t>
      </w:r>
      <w:r>
        <w:rPr>
          <w:noProof/>
          <w:sz w:val="24"/>
          <w:lang w:eastAsia="zh-CN"/>
        </w:rPr>
        <w:t xml:space="preserve"> in </w:t>
      </w:r>
      <w:r w:rsidRPr="001B3F52">
        <w:rPr>
          <w:noProof/>
          <w:color w:val="FF0000"/>
          <w:sz w:val="24"/>
          <w:lang w:eastAsia="zh-CN"/>
        </w:rPr>
        <w:t>Excel</w:t>
      </w:r>
    </w:p>
    <w:p w14:paraId="2018AED8" w14:textId="50280A74" w:rsidR="00F33467" w:rsidRPr="00F33467" w:rsidRDefault="00F33467" w:rsidP="00F3346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>Kepler</w:t>
      </w:r>
      <w:r>
        <w:rPr>
          <w:noProof/>
          <w:sz w:val="24"/>
          <w:lang w:eastAsia="zh-CN"/>
        </w:rPr>
        <w:t>’</w:t>
      </w:r>
      <w:r w:rsidRPr="00F33467">
        <w:rPr>
          <w:noProof/>
          <w:sz w:val="24"/>
          <w:lang w:eastAsia="zh-CN"/>
        </w:rPr>
        <w:t>s Third Law of Planetary Motion states that</w:t>
      </w:r>
      <w:r w:rsidR="003C50EC">
        <w:rPr>
          <w:noProof/>
          <w:sz w:val="24"/>
          <w:lang w:eastAsia="zh-CN"/>
        </w:rPr>
        <w:t xml:space="preserve"> </w:t>
      </w:r>
      <w:r w:rsidR="003C50EC" w:rsidRPr="003C50EC">
        <w:rPr>
          <w:noProof/>
          <w:sz w:val="24"/>
          <w:lang w:eastAsia="zh-CN"/>
        </w:rPr>
        <w:t>"</w:t>
      </w:r>
      <w:r w:rsidRPr="00F33467">
        <w:rPr>
          <w:noProof/>
          <w:sz w:val="24"/>
          <w:lang w:eastAsia="zh-CN"/>
        </w:rPr>
        <w:t>The square of the period of revolution of a planet</w:t>
      </w:r>
      <w:r>
        <w:rPr>
          <w:noProof/>
          <w:sz w:val="24"/>
          <w:lang w:eastAsia="zh-CN"/>
        </w:rPr>
        <w:t xml:space="preserve"> </w:t>
      </w:r>
      <w:r w:rsidRPr="00F33467">
        <w:rPr>
          <w:noProof/>
          <w:sz w:val="24"/>
          <w:lang w:eastAsia="zh-CN"/>
        </w:rPr>
        <w:t>is proportional</w:t>
      </w:r>
      <w:r>
        <w:rPr>
          <w:noProof/>
          <w:sz w:val="24"/>
          <w:lang w:eastAsia="zh-CN"/>
        </w:rPr>
        <w:t xml:space="preserve"> </w:t>
      </w:r>
      <w:r w:rsidRPr="00F33467">
        <w:rPr>
          <w:noProof/>
          <w:sz w:val="24"/>
          <w:lang w:eastAsia="zh-CN"/>
        </w:rPr>
        <w:t>to the cube of its mean distance from</w:t>
      </w:r>
      <w:r>
        <w:rPr>
          <w:noProof/>
          <w:sz w:val="24"/>
          <w:lang w:eastAsia="zh-CN"/>
        </w:rPr>
        <w:t xml:space="preserve"> </w:t>
      </w:r>
      <w:r w:rsidRPr="00F33467">
        <w:rPr>
          <w:noProof/>
          <w:sz w:val="24"/>
          <w:lang w:eastAsia="zh-CN"/>
        </w:rPr>
        <w:t>the sun</w:t>
      </w:r>
      <w:r w:rsidR="003C50EC">
        <w:rPr>
          <w:noProof/>
          <w:sz w:val="24"/>
          <w:lang w:eastAsia="zh-CN"/>
        </w:rPr>
        <w:t>.</w:t>
      </w:r>
      <w:r w:rsidR="003C50EC" w:rsidRPr="003C50EC">
        <w:rPr>
          <w:noProof/>
          <w:sz w:val="24"/>
          <w:lang w:eastAsia="zh-CN"/>
        </w:rPr>
        <w:t>"</w:t>
      </w:r>
    </w:p>
    <w:p w14:paraId="6DF861B8" w14:textId="77777777" w:rsidR="00F33467" w:rsidRPr="001209F1" w:rsidRDefault="00F33467" w:rsidP="00F3346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F33467">
        <w:rPr>
          <w:noProof/>
          <w:sz w:val="24"/>
          <w:lang w:eastAsia="zh-CN"/>
        </w:rPr>
        <w:t>Does your model corroborate Kepler’s Third Law?</w:t>
      </w:r>
    </w:p>
    <w:p w14:paraId="6CC9B418" w14:textId="77777777" w:rsidR="001209F1" w:rsidRDefault="001209F1" w:rsidP="001209F1">
      <w:pPr>
        <w:pStyle w:val="ListParagraph"/>
        <w:autoSpaceDE w:val="0"/>
        <w:autoSpaceDN w:val="0"/>
        <w:adjustRightInd w:val="0"/>
        <w:ind w:left="1440"/>
        <w:rPr>
          <w:noProof/>
          <w:sz w:val="24"/>
          <w:lang w:eastAsia="zh-CN"/>
        </w:rPr>
      </w:pPr>
    </w:p>
    <w:tbl>
      <w:tblPr>
        <w:tblStyle w:val="TableGrid"/>
        <w:tblW w:w="0" w:type="auto"/>
        <w:tblInd w:w="2987" w:type="dxa"/>
        <w:tblLook w:val="04A0" w:firstRow="1" w:lastRow="0" w:firstColumn="1" w:lastColumn="0" w:noHBand="0" w:noVBand="1"/>
      </w:tblPr>
      <w:tblGrid>
        <w:gridCol w:w="870"/>
        <w:gridCol w:w="802"/>
        <w:gridCol w:w="990"/>
      </w:tblGrid>
      <w:tr w:rsidR="001209F1" w14:paraId="17D13A29" w14:textId="77777777" w:rsidTr="001209F1">
        <w:tc>
          <w:tcPr>
            <w:tcW w:w="870" w:type="dxa"/>
            <w:vAlign w:val="center"/>
          </w:tcPr>
          <w:p w14:paraId="110EFE6C" w14:textId="77777777" w:rsidR="001209F1" w:rsidRPr="001209F1" w:rsidRDefault="001209F1" w:rsidP="001209F1">
            <w:pPr>
              <w:jc w:val="center"/>
              <w:rPr>
                <w:rFonts w:eastAsia="TimesLTStd-Roman"/>
                <w:b/>
                <w:sz w:val="24"/>
              </w:rPr>
            </w:pPr>
            <w:r w:rsidRPr="001209F1">
              <w:rPr>
                <w:rFonts w:eastAsia="TimesLTStd-Roman"/>
                <w:b/>
                <w:sz w:val="24"/>
                <w:lang w:eastAsia="zh-CN"/>
              </w:rPr>
              <w:t>Planet</w:t>
            </w:r>
          </w:p>
        </w:tc>
        <w:tc>
          <w:tcPr>
            <w:tcW w:w="802" w:type="dxa"/>
            <w:vAlign w:val="center"/>
          </w:tcPr>
          <w:p w14:paraId="074338E6" w14:textId="77777777" w:rsidR="001209F1" w:rsidRPr="001209F1" w:rsidRDefault="001209F1" w:rsidP="001209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4"/>
                <w:lang w:eastAsia="zh-CN"/>
              </w:rPr>
            </w:pPr>
            <w:r w:rsidRPr="001209F1">
              <w:rPr>
                <w:rFonts w:eastAsia="TimesNewRomanPS-BoldMT"/>
                <w:b/>
                <w:bCs/>
                <w:sz w:val="24"/>
                <w:lang w:eastAsia="zh-CN"/>
              </w:rPr>
              <w:t>d</w:t>
            </w:r>
          </w:p>
        </w:tc>
        <w:tc>
          <w:tcPr>
            <w:tcW w:w="990" w:type="dxa"/>
            <w:vAlign w:val="center"/>
          </w:tcPr>
          <w:p w14:paraId="38EA83DB" w14:textId="77777777" w:rsidR="001209F1" w:rsidRPr="001209F1" w:rsidRDefault="001209F1" w:rsidP="001209F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TimesNewRomanPS-BoldMT"/>
                <w:b/>
                <w:bCs/>
                <w:sz w:val="24"/>
                <w:lang w:eastAsia="zh-CN"/>
              </w:rPr>
            </w:pPr>
            <w:r w:rsidRPr="001209F1">
              <w:rPr>
                <w:rFonts w:eastAsia="TimesNewRomanPS-BoldMT"/>
                <w:b/>
                <w:bCs/>
                <w:sz w:val="24"/>
                <w:lang w:eastAsia="zh-CN"/>
              </w:rPr>
              <w:t>T</w:t>
            </w:r>
          </w:p>
        </w:tc>
      </w:tr>
      <w:tr w:rsidR="001209F1" w14:paraId="7A860361" w14:textId="77777777" w:rsidTr="001209F1">
        <w:tc>
          <w:tcPr>
            <w:tcW w:w="870" w:type="dxa"/>
          </w:tcPr>
          <w:p w14:paraId="50B0E2F4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Mercury</w:t>
            </w:r>
          </w:p>
        </w:tc>
        <w:tc>
          <w:tcPr>
            <w:tcW w:w="802" w:type="dxa"/>
          </w:tcPr>
          <w:p w14:paraId="2CFF7CFD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0.387</w:t>
            </w:r>
          </w:p>
        </w:tc>
        <w:tc>
          <w:tcPr>
            <w:tcW w:w="990" w:type="dxa"/>
          </w:tcPr>
          <w:p w14:paraId="606AC149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0.241</w:t>
            </w:r>
          </w:p>
        </w:tc>
      </w:tr>
      <w:tr w:rsidR="001209F1" w14:paraId="7036EFD0" w14:textId="77777777" w:rsidTr="001209F1">
        <w:tc>
          <w:tcPr>
            <w:tcW w:w="870" w:type="dxa"/>
          </w:tcPr>
          <w:p w14:paraId="023C95BB" w14:textId="77777777" w:rsidR="001209F1" w:rsidRPr="001209F1" w:rsidRDefault="001209F1" w:rsidP="001209F1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Venus</w:t>
            </w:r>
          </w:p>
        </w:tc>
        <w:tc>
          <w:tcPr>
            <w:tcW w:w="802" w:type="dxa"/>
          </w:tcPr>
          <w:p w14:paraId="6948D337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0.723</w:t>
            </w:r>
          </w:p>
        </w:tc>
        <w:tc>
          <w:tcPr>
            <w:tcW w:w="990" w:type="dxa"/>
          </w:tcPr>
          <w:p w14:paraId="29DBCC3C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0.615</w:t>
            </w:r>
          </w:p>
        </w:tc>
      </w:tr>
      <w:tr w:rsidR="001209F1" w14:paraId="03534DD9" w14:textId="77777777" w:rsidTr="001209F1">
        <w:tc>
          <w:tcPr>
            <w:tcW w:w="870" w:type="dxa"/>
          </w:tcPr>
          <w:p w14:paraId="069AEC7C" w14:textId="77777777" w:rsidR="001209F1" w:rsidRPr="001209F1" w:rsidRDefault="001209F1" w:rsidP="001209F1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Earth</w:t>
            </w:r>
          </w:p>
        </w:tc>
        <w:tc>
          <w:tcPr>
            <w:tcW w:w="802" w:type="dxa"/>
          </w:tcPr>
          <w:p w14:paraId="006F1682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1.000</w:t>
            </w:r>
          </w:p>
        </w:tc>
        <w:tc>
          <w:tcPr>
            <w:tcW w:w="990" w:type="dxa"/>
          </w:tcPr>
          <w:p w14:paraId="40BF3B50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1.000</w:t>
            </w:r>
          </w:p>
        </w:tc>
      </w:tr>
      <w:tr w:rsidR="001209F1" w14:paraId="6B77E5B8" w14:textId="77777777" w:rsidTr="001209F1">
        <w:tc>
          <w:tcPr>
            <w:tcW w:w="870" w:type="dxa"/>
          </w:tcPr>
          <w:p w14:paraId="2DDE3E59" w14:textId="77777777" w:rsidR="001209F1" w:rsidRPr="001209F1" w:rsidRDefault="001209F1" w:rsidP="001209F1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Mars</w:t>
            </w:r>
          </w:p>
        </w:tc>
        <w:tc>
          <w:tcPr>
            <w:tcW w:w="802" w:type="dxa"/>
          </w:tcPr>
          <w:p w14:paraId="420A9EDF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1.523</w:t>
            </w:r>
          </w:p>
        </w:tc>
        <w:tc>
          <w:tcPr>
            <w:tcW w:w="990" w:type="dxa"/>
          </w:tcPr>
          <w:p w14:paraId="2C7DA6E2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1.881</w:t>
            </w:r>
          </w:p>
        </w:tc>
      </w:tr>
      <w:tr w:rsidR="001209F1" w14:paraId="542E3EA7" w14:textId="77777777" w:rsidTr="001209F1">
        <w:tc>
          <w:tcPr>
            <w:tcW w:w="870" w:type="dxa"/>
          </w:tcPr>
          <w:p w14:paraId="71B4B7D4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Jupiter</w:t>
            </w:r>
          </w:p>
        </w:tc>
        <w:tc>
          <w:tcPr>
            <w:tcW w:w="802" w:type="dxa"/>
          </w:tcPr>
          <w:p w14:paraId="3CFD471D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5.203</w:t>
            </w:r>
          </w:p>
        </w:tc>
        <w:tc>
          <w:tcPr>
            <w:tcW w:w="990" w:type="dxa"/>
          </w:tcPr>
          <w:p w14:paraId="5B9DEA31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11.861</w:t>
            </w:r>
          </w:p>
        </w:tc>
      </w:tr>
      <w:tr w:rsidR="001209F1" w14:paraId="65AF1ED4" w14:textId="77777777" w:rsidTr="001209F1">
        <w:tc>
          <w:tcPr>
            <w:tcW w:w="870" w:type="dxa"/>
          </w:tcPr>
          <w:p w14:paraId="0D26793E" w14:textId="77777777" w:rsidR="001209F1" w:rsidRPr="001209F1" w:rsidRDefault="001209F1" w:rsidP="001209F1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Saturn</w:t>
            </w:r>
          </w:p>
        </w:tc>
        <w:tc>
          <w:tcPr>
            <w:tcW w:w="802" w:type="dxa"/>
          </w:tcPr>
          <w:p w14:paraId="1805FA92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9.541</w:t>
            </w:r>
          </w:p>
        </w:tc>
        <w:tc>
          <w:tcPr>
            <w:tcW w:w="990" w:type="dxa"/>
          </w:tcPr>
          <w:p w14:paraId="386A6B9C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29.457</w:t>
            </w:r>
          </w:p>
        </w:tc>
      </w:tr>
      <w:tr w:rsidR="001209F1" w14:paraId="280792D9" w14:textId="77777777" w:rsidTr="001209F1">
        <w:tc>
          <w:tcPr>
            <w:tcW w:w="870" w:type="dxa"/>
          </w:tcPr>
          <w:p w14:paraId="0A3E9F15" w14:textId="77777777" w:rsidR="001209F1" w:rsidRPr="001209F1" w:rsidRDefault="001209F1" w:rsidP="001209F1">
            <w:pPr>
              <w:jc w:val="center"/>
              <w:rPr>
                <w:rFonts w:eastAsia="TimesLTStd-Roman"/>
                <w:sz w:val="18"/>
                <w:szCs w:val="18"/>
              </w:rPr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Uranus</w:t>
            </w:r>
          </w:p>
        </w:tc>
        <w:tc>
          <w:tcPr>
            <w:tcW w:w="802" w:type="dxa"/>
          </w:tcPr>
          <w:p w14:paraId="1F69A9F8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19.190</w:t>
            </w:r>
          </w:p>
        </w:tc>
        <w:tc>
          <w:tcPr>
            <w:tcW w:w="990" w:type="dxa"/>
          </w:tcPr>
          <w:p w14:paraId="33AA518E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84.008</w:t>
            </w:r>
          </w:p>
        </w:tc>
      </w:tr>
      <w:tr w:rsidR="001209F1" w14:paraId="1BFF1376" w14:textId="77777777" w:rsidTr="001209F1">
        <w:tc>
          <w:tcPr>
            <w:tcW w:w="870" w:type="dxa"/>
          </w:tcPr>
          <w:p w14:paraId="459955A4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Neptune</w:t>
            </w:r>
          </w:p>
        </w:tc>
        <w:tc>
          <w:tcPr>
            <w:tcW w:w="802" w:type="dxa"/>
          </w:tcPr>
          <w:p w14:paraId="26774102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30.086</w:t>
            </w:r>
          </w:p>
        </w:tc>
        <w:tc>
          <w:tcPr>
            <w:tcW w:w="990" w:type="dxa"/>
          </w:tcPr>
          <w:p w14:paraId="4805A7B1" w14:textId="77777777" w:rsidR="001209F1" w:rsidRPr="001209F1" w:rsidRDefault="001209F1" w:rsidP="001209F1">
            <w:pPr>
              <w:jc w:val="center"/>
            </w:pPr>
            <w:r w:rsidRPr="001209F1">
              <w:rPr>
                <w:rFonts w:eastAsia="TimesLTStd-Roman"/>
                <w:sz w:val="18"/>
                <w:szCs w:val="18"/>
                <w:lang w:eastAsia="zh-CN"/>
              </w:rPr>
              <w:t>164.784</w:t>
            </w:r>
          </w:p>
        </w:tc>
      </w:tr>
    </w:tbl>
    <w:p w14:paraId="76BCDB10" w14:textId="77777777" w:rsidR="001900A5" w:rsidRDefault="001900A5" w:rsidP="001900A5">
      <w:pPr>
        <w:pStyle w:val="ListParagraph"/>
        <w:autoSpaceDE w:val="0"/>
        <w:autoSpaceDN w:val="0"/>
        <w:adjustRightInd w:val="0"/>
        <w:ind w:left="360"/>
        <w:rPr>
          <w:rFonts w:eastAsia="TimesNewRomanPS-BoldMT" w:cs="SimSun"/>
          <w:bCs/>
          <w:sz w:val="22"/>
          <w:lang w:eastAsia="zh-CN"/>
        </w:rPr>
      </w:pPr>
    </w:p>
    <w:p w14:paraId="21DDB785" w14:textId="752B6390" w:rsidR="002D1D60" w:rsidRDefault="002D1D60" w:rsidP="001B58FF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339EBB8D" w14:textId="77777777" w:rsidR="002D1D60" w:rsidRDefault="002D1D60" w:rsidP="002D1D60">
      <w:pPr>
        <w:rPr>
          <w:sz w:val="24"/>
          <w:lang w:eastAsia="ko-KR"/>
        </w:rPr>
      </w:pPr>
      <w:r>
        <w:rPr>
          <w:sz w:val="24"/>
        </w:rPr>
        <w:t>a.  the power function is f(x)=</w:t>
      </w:r>
      <w:proofErr w:type="spellStart"/>
      <w:r>
        <w:rPr>
          <w:sz w:val="24"/>
        </w:rPr>
        <w:t>x</w:t>
      </w:r>
      <w:r w:rsidRPr="00D03B90">
        <w:rPr>
          <w:sz w:val="24"/>
          <w:vertAlign w:val="superscript"/>
        </w:rPr>
        <w:t>n</w:t>
      </w:r>
      <w:proofErr w:type="spellEnd"/>
      <w:r>
        <w:rPr>
          <w:sz w:val="24"/>
        </w:rPr>
        <w:t xml:space="preserve">       T=</w:t>
      </w:r>
      <w:proofErr w:type="spellStart"/>
      <w:r>
        <w:rPr>
          <w:sz w:val="24"/>
        </w:rPr>
        <w:t>d</w:t>
      </w:r>
      <w:r w:rsidRPr="00D03B90">
        <w:rPr>
          <w:sz w:val="24"/>
          <w:vertAlign w:val="superscript"/>
        </w:rPr>
        <w:t>n</w:t>
      </w:r>
      <w:proofErr w:type="spellEnd"/>
      <w:r>
        <w:rPr>
          <w:sz w:val="24"/>
          <w:vertAlign w:val="superscript"/>
        </w:rPr>
        <w:t xml:space="preserve"> </w:t>
      </w:r>
      <w:r>
        <w:rPr>
          <w:rFonts w:hint="eastAsia"/>
          <w:sz w:val="24"/>
          <w:lang w:eastAsia="ko-KR"/>
        </w:rPr>
        <w:t xml:space="preserve">  d</w:t>
      </w:r>
      <w:r>
        <w:rPr>
          <w:sz w:val="24"/>
          <w:lang w:eastAsia="ko-KR"/>
        </w:rPr>
        <w:t xml:space="preserve"> &gt; 0</w:t>
      </w:r>
    </w:p>
    <w:p w14:paraId="6B8DDE85" w14:textId="77777777" w:rsidR="002D1D60" w:rsidRDefault="002D1D60" w:rsidP="002D1D60">
      <w:pPr>
        <w:rPr>
          <w:sz w:val="24"/>
        </w:rPr>
      </w:pPr>
      <w:r>
        <w:rPr>
          <w:sz w:val="24"/>
        </w:rPr>
        <w:t xml:space="preserve">  </w:t>
      </w:r>
    </w:p>
    <w:p w14:paraId="3C9E8D67" w14:textId="0445DE6D" w:rsidR="002D1D60" w:rsidRDefault="002D1D60" w:rsidP="002D1D60">
      <w:pPr>
        <w:rPr>
          <w:sz w:val="24"/>
        </w:rPr>
      </w:pPr>
      <w:r>
        <w:rPr>
          <w:sz w:val="24"/>
        </w:rPr>
        <w:t xml:space="preserve"> </w:t>
      </w:r>
      <w:r w:rsidR="00DE77C7">
        <w:rPr>
          <w:noProof/>
          <w:sz w:val="24"/>
        </w:rPr>
        <w:drawing>
          <wp:inline distT="0" distB="0" distL="0" distR="0" wp14:anchorId="4D2B5BC5" wp14:editId="753C30AB">
            <wp:extent cx="2470252" cy="1677834"/>
            <wp:effectExtent l="0" t="0" r="6350" b="0"/>
            <wp:docPr id="8781856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97" cy="1682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  <w:r w:rsidR="00DE77C7">
        <w:rPr>
          <w:noProof/>
          <w:sz w:val="24"/>
        </w:rPr>
        <w:drawing>
          <wp:inline distT="0" distB="0" distL="0" distR="0" wp14:anchorId="220D5F4E" wp14:editId="725D0C55">
            <wp:extent cx="2554927" cy="1718596"/>
            <wp:effectExtent l="0" t="0" r="0" b="0"/>
            <wp:docPr id="111873515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177" cy="1728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</w:t>
      </w:r>
    </w:p>
    <w:p w14:paraId="29A37047" w14:textId="77777777" w:rsidR="002D1D60" w:rsidRDefault="002D1D60" w:rsidP="002D1D60">
      <w:pPr>
        <w:rPr>
          <w:sz w:val="24"/>
        </w:rPr>
      </w:pPr>
    </w:p>
    <w:p w14:paraId="01D0905C" w14:textId="77777777" w:rsidR="002D1D60" w:rsidRDefault="002D1D60" w:rsidP="002D1D60">
      <w:pPr>
        <w:rPr>
          <w:sz w:val="24"/>
        </w:rPr>
      </w:pPr>
    </w:p>
    <w:p w14:paraId="7E170EAF" w14:textId="77777777" w:rsidR="002D1D60" w:rsidRDefault="002D1D60" w:rsidP="002D1D60">
      <w:pPr>
        <w:rPr>
          <w:sz w:val="24"/>
        </w:rPr>
      </w:pPr>
      <w:r>
        <w:rPr>
          <w:sz w:val="24"/>
        </w:rPr>
        <w:t xml:space="preserve">b.  Kepler’s Third Law as: </w:t>
      </w:r>
      <w:r>
        <w:rPr>
          <w:rFonts w:ascii="DengXian" w:eastAsia="DengXian" w:hAnsi="DengXian" w:hint="eastAsia"/>
          <w:sz w:val="24"/>
          <w:lang w:eastAsia="zh-CN"/>
        </w:rPr>
        <w:t>T</w:t>
      </w:r>
      <w:r>
        <w:rPr>
          <w:sz w:val="24"/>
        </w:rPr>
        <w:t xml:space="preserve"> </w:t>
      </w:r>
      <w:r w:rsidRPr="00EC05DF">
        <w:rPr>
          <w:sz w:val="24"/>
          <w:vertAlign w:val="superscript"/>
        </w:rPr>
        <w:t>2</w:t>
      </w:r>
      <w:r>
        <w:rPr>
          <w:sz w:val="24"/>
        </w:rPr>
        <w:t xml:space="preserve"> = </w:t>
      </w:r>
      <w:r>
        <w:rPr>
          <w:rFonts w:ascii="DengXian" w:eastAsia="DengXian" w:hAnsi="DengXian" w:hint="eastAsia"/>
          <w:sz w:val="24"/>
          <w:lang w:eastAsia="zh-CN"/>
        </w:rPr>
        <w:t>r</w:t>
      </w:r>
      <w:r w:rsidRPr="00EC05DF">
        <w:rPr>
          <w:sz w:val="24"/>
          <w:vertAlign w:val="superscript"/>
        </w:rPr>
        <w:t>3</w:t>
      </w:r>
      <w:r>
        <w:rPr>
          <w:sz w:val="24"/>
        </w:rPr>
        <w:t xml:space="preserve">     </w:t>
      </w:r>
    </w:p>
    <w:p w14:paraId="559B46EF" w14:textId="61EA19A7" w:rsidR="002D1D60" w:rsidRDefault="002D1D60" w:rsidP="002D1D6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T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time period</w:t>
      </w:r>
      <w:proofErr w:type="gramEnd"/>
      <w:r>
        <w:rPr>
          <w:sz w:val="24"/>
        </w:rPr>
        <w:t xml:space="preserve"> of revolution of the planet, r is the distance of semimajor axis.</w:t>
      </w:r>
    </w:p>
    <w:p w14:paraId="40FD264D" w14:textId="77777777" w:rsidR="002D1D60" w:rsidRDefault="002D1D60" w:rsidP="002D1D60">
      <w:pPr>
        <w:rPr>
          <w:sz w:val="24"/>
        </w:rPr>
      </w:pPr>
    </w:p>
    <w:p w14:paraId="4AB32BE4" w14:textId="77777777" w:rsidR="002D1D60" w:rsidRDefault="002D1D60" w:rsidP="002D1D60">
      <w:pPr>
        <w:rPr>
          <w:sz w:val="24"/>
          <w:vertAlign w:val="superscript"/>
        </w:rPr>
      </w:pPr>
      <w:r>
        <w:rPr>
          <w:sz w:val="24"/>
        </w:rPr>
        <w:t>T</w:t>
      </w:r>
      <w:r w:rsidRPr="00260C42">
        <w:rPr>
          <w:sz w:val="24"/>
          <w:vertAlign w:val="superscript"/>
        </w:rPr>
        <w:t>2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= </w:t>
      </w:r>
      <w:r w:rsidRPr="00260C42">
        <w:rPr>
          <w:sz w:val="24"/>
        </w:rPr>
        <w:t>d</w:t>
      </w:r>
      <w:r w:rsidRPr="00260C42">
        <w:rPr>
          <w:sz w:val="24"/>
          <w:vertAlign w:val="superscript"/>
        </w:rPr>
        <w:t>3</w:t>
      </w:r>
    </w:p>
    <w:p w14:paraId="56A7B473" w14:textId="77777777" w:rsidR="002D1D60" w:rsidRPr="00260C42" w:rsidRDefault="002D1D60" w:rsidP="002D1D60">
      <w:pPr>
        <w:rPr>
          <w:sz w:val="24"/>
        </w:rPr>
      </w:pPr>
      <w:r w:rsidRPr="00EC05DF">
        <w:rPr>
          <w:noProof/>
        </w:rPr>
        <w:drawing>
          <wp:inline distT="0" distB="0" distL="0" distR="0" wp14:anchorId="1E0D6573" wp14:editId="02F9BA7B">
            <wp:extent cx="2116382" cy="1686499"/>
            <wp:effectExtent l="0" t="0" r="0" b="9525"/>
            <wp:docPr id="1345321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14" cy="169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8BD2" w14:textId="77777777" w:rsidR="002D1D60" w:rsidRDefault="002D1D60" w:rsidP="002D1D60">
      <w:pPr>
        <w:rPr>
          <w:sz w:val="24"/>
        </w:rPr>
      </w:pPr>
    </w:p>
    <w:p w14:paraId="3B9D4A54" w14:textId="77777777" w:rsidR="002D1D60" w:rsidRDefault="002D1D60" w:rsidP="002D1D60">
      <w:pPr>
        <w:rPr>
          <w:sz w:val="24"/>
        </w:rPr>
      </w:pPr>
    </w:p>
    <w:p w14:paraId="4461BBFA" w14:textId="6FC64B82" w:rsidR="001900A5" w:rsidRPr="00F52E6F" w:rsidRDefault="002D1D60" w:rsidP="00F52E6F">
      <w:pPr>
        <w:rPr>
          <w:sz w:val="24"/>
        </w:rPr>
      </w:pPr>
      <w:r>
        <w:rPr>
          <w:sz w:val="24"/>
        </w:rPr>
        <w:t>c. Yes. This model corroborates Kepler’s Third Law.</w:t>
      </w:r>
    </w:p>
    <w:p w14:paraId="239A4766" w14:textId="462CEBE0" w:rsidR="00266617" w:rsidRPr="005823C2" w:rsidRDefault="00266617" w:rsidP="005823C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5823C2">
        <w:rPr>
          <w:rFonts w:eastAsia="TimesNewRomanPS-BoldMT" w:cs="SimSun"/>
          <w:bCs/>
          <w:sz w:val="22"/>
          <w:lang w:eastAsia="zh-CN"/>
        </w:rPr>
        <w:lastRenderedPageBreak/>
        <w:t xml:space="preserve">How is the graph of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y=f(|x|)</m:t>
        </m:r>
      </m:oMath>
      <w:r w:rsidRPr="005823C2">
        <w:rPr>
          <w:rFonts w:eastAsia="TimesNewRomanPS-BoldMT" w:cs="SimSun"/>
          <w:bCs/>
          <w:sz w:val="22"/>
          <w:lang w:eastAsia="zh-CN"/>
        </w:rPr>
        <w:t xml:space="preserve"> related to the graph of </w:t>
      </w:r>
      <w:r w:rsidR="009E5033" w:rsidRPr="005823C2">
        <w:rPr>
          <w:rFonts w:eastAsia="TimesNewRomanPS-BoldMT" w:cs="SimSun"/>
          <w:bCs/>
          <w:i/>
          <w:sz w:val="22"/>
          <w:lang w:eastAsia="zh-CN"/>
        </w:rPr>
        <w:t>f</w:t>
      </w:r>
      <w:r w:rsidR="004349FF" w:rsidRPr="005823C2">
        <w:rPr>
          <w:rFonts w:eastAsia="TimesNewRomanPS-BoldMT" w:cs="SimSun"/>
          <w:bCs/>
          <w:i/>
          <w:sz w:val="22"/>
          <w:lang w:eastAsia="zh-CN"/>
        </w:rPr>
        <w:t>(x)</w:t>
      </w:r>
      <w:r w:rsidR="009E5033" w:rsidRPr="005823C2">
        <w:rPr>
          <w:rFonts w:eastAsia="TimesNewRomanPS-BoldMT" w:cs="SimSun"/>
          <w:bCs/>
          <w:i/>
          <w:sz w:val="22"/>
          <w:lang w:eastAsia="zh-CN"/>
        </w:rPr>
        <w:t>?</w:t>
      </w:r>
    </w:p>
    <w:p w14:paraId="70B1CA00" w14:textId="59EBC3B2" w:rsidR="00266617" w:rsidRDefault="00266617" w:rsidP="0026661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266617">
        <w:rPr>
          <w:rFonts w:eastAsia="TimesNewRomanPS-BoldMT" w:cs="SimSun"/>
          <w:bCs/>
          <w:sz w:val="22"/>
          <w:lang w:eastAsia="zh-CN"/>
        </w:rPr>
        <w:t xml:space="preserve">Sketch the graph of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y=sin(|x|)</m:t>
        </m:r>
      </m:oMath>
      <w:r>
        <w:rPr>
          <w:rFonts w:eastAsia="TimesNewRomanPS-BoldMT" w:cs="SimSun"/>
          <w:bCs/>
          <w:sz w:val="22"/>
          <w:lang w:eastAsia="zh-CN"/>
        </w:rPr>
        <w:t xml:space="preserve"> in </w:t>
      </w:r>
      <w:r w:rsidRPr="00DA5A97">
        <w:rPr>
          <w:rFonts w:eastAsia="TimesNewRomanPS-BoldMT" w:cs="SimSun"/>
          <w:bCs/>
          <w:color w:val="FF0000"/>
          <w:sz w:val="22"/>
          <w:lang w:eastAsia="zh-CN"/>
        </w:rPr>
        <w:t>Excel</w:t>
      </w:r>
      <w:r w:rsidR="00DA5A97">
        <w:rPr>
          <w:rFonts w:eastAsia="TimesNewRomanPS-BoldMT" w:cs="SimSun"/>
          <w:bCs/>
          <w:color w:val="FF0000"/>
          <w:sz w:val="22"/>
          <w:lang w:eastAsia="zh-CN"/>
        </w:rPr>
        <w:t>.</w:t>
      </w:r>
    </w:p>
    <w:p w14:paraId="78AC511D" w14:textId="685B17BF" w:rsidR="002D1D60" w:rsidRPr="003174D1" w:rsidRDefault="00266617" w:rsidP="003174D1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 w:rsidRPr="00266617">
        <w:rPr>
          <w:rFonts w:eastAsia="TimesNewRomanPS-BoldMT" w:cs="SimSun"/>
          <w:bCs/>
          <w:sz w:val="22"/>
          <w:lang w:eastAsia="zh-CN"/>
        </w:rPr>
        <w:t xml:space="preserve">Sketch the graph of </w:t>
      </w:r>
      <w:bookmarkStart w:id="2" w:name="_Hlk135859466"/>
      <m:oMath>
        <m:r>
          <w:rPr>
            <w:rFonts w:ascii="Cambria Math" w:eastAsia="TimesNewRomanPS-BoldMT" w:hAnsi="Cambria Math" w:cs="SimSun"/>
            <w:sz w:val="22"/>
            <w:lang w:eastAsia="zh-CN"/>
          </w:rPr>
          <m:t>y=</m:t>
        </m:r>
        <m:rad>
          <m:radPr>
            <m:degHide m:val="1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radPr>
          <m:deg/>
          <m:e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|x|</m:t>
            </m:r>
          </m:e>
        </m:rad>
      </m:oMath>
      <w:bookmarkEnd w:id="2"/>
      <w:r>
        <w:rPr>
          <w:rFonts w:eastAsia="TimesNewRomanPS-BoldMT" w:cs="SimSun"/>
          <w:bCs/>
          <w:sz w:val="22"/>
          <w:lang w:eastAsia="zh-CN"/>
        </w:rPr>
        <w:t xml:space="preserve"> in </w:t>
      </w:r>
      <w:r w:rsidRPr="00177F04">
        <w:rPr>
          <w:rFonts w:eastAsia="TimesNewRomanPS-BoldMT" w:cs="SimSun"/>
          <w:bCs/>
          <w:color w:val="FF0000"/>
          <w:sz w:val="22"/>
          <w:lang w:eastAsia="zh-CN"/>
        </w:rPr>
        <w:t>Excel</w:t>
      </w:r>
      <w:r w:rsidR="00A10363">
        <w:rPr>
          <w:rFonts w:eastAsia="TimesNewRomanPS-BoldMT" w:cs="SimSun"/>
          <w:bCs/>
          <w:color w:val="FF0000"/>
          <w:sz w:val="22"/>
          <w:lang w:eastAsia="zh-CN"/>
        </w:rPr>
        <w:t xml:space="preserve">. </w:t>
      </w:r>
    </w:p>
    <w:p w14:paraId="2E71693D" w14:textId="262D6B3F" w:rsidR="002D1D60" w:rsidRDefault="002D1D60" w:rsidP="002D1D60">
      <w:pPr>
        <w:pStyle w:val="ListParagraph"/>
        <w:autoSpaceDE w:val="0"/>
        <w:autoSpaceDN w:val="0"/>
        <w:adjustRightInd w:val="0"/>
        <w:ind w:left="0"/>
        <w:rPr>
          <w:rFonts w:eastAsia="TimesNewRomanPS-BoldMT" w:cs="SimSun"/>
          <w:bCs/>
          <w:sz w:val="22"/>
          <w:lang w:eastAsia="zh-CN"/>
        </w:rPr>
      </w:pPr>
      <w:r w:rsidRPr="002D1D60">
        <w:rPr>
          <w:rFonts w:eastAsia="TimesNewRomanPS-BoldMT" w:cs="SimSun"/>
          <w:bCs/>
          <w:sz w:val="22"/>
          <w:lang w:eastAsia="zh-CN"/>
        </w:rPr>
        <w:t>Ans</w:t>
      </w:r>
      <w:r>
        <w:rPr>
          <w:rFonts w:eastAsia="TimesNewRomanPS-BoldMT" w:cs="SimSun"/>
          <w:bCs/>
          <w:sz w:val="22"/>
          <w:lang w:eastAsia="zh-CN"/>
        </w:rPr>
        <w:t>:</w:t>
      </w:r>
    </w:p>
    <w:p w14:paraId="304B324F" w14:textId="77777777" w:rsidR="002D1D60" w:rsidRDefault="002D1D60" w:rsidP="002D1D60">
      <w:pPr>
        <w:rPr>
          <w:sz w:val="24"/>
        </w:rPr>
      </w:pPr>
      <w:r>
        <w:rPr>
          <w:sz w:val="24"/>
        </w:rPr>
        <w:t xml:space="preserve">The graph of y=f(|x|) </w:t>
      </w:r>
      <w:proofErr w:type="gramStart"/>
      <w:r>
        <w:rPr>
          <w:sz w:val="24"/>
        </w:rPr>
        <w:t>relate</w:t>
      </w:r>
      <w:proofErr w:type="gramEnd"/>
      <w:r>
        <w:rPr>
          <w:sz w:val="24"/>
        </w:rPr>
        <w:t xml:space="preserve"> to the graph of f(x): </w:t>
      </w:r>
    </w:p>
    <w:p w14:paraId="13F2575E" w14:textId="05B8BA23" w:rsidR="00C47E05" w:rsidRDefault="002D1D60" w:rsidP="002D1D60">
      <w:pPr>
        <w:rPr>
          <w:sz w:val="24"/>
        </w:rPr>
      </w:pPr>
      <w:r w:rsidRPr="00D321D5">
        <w:rPr>
          <w:sz w:val="24"/>
        </w:rPr>
        <w:t>The part of the graph that lies above the x-axis remains the same; the part that lies below the x-axis is reflected about the x-axis</w:t>
      </w:r>
      <w:r>
        <w:rPr>
          <w:sz w:val="24"/>
        </w:rPr>
        <w:t>.</w:t>
      </w:r>
    </w:p>
    <w:p w14:paraId="29741857" w14:textId="5FBA995D" w:rsidR="00A91F16" w:rsidRDefault="00A91F16" w:rsidP="002D1D60">
      <w:pPr>
        <w:rPr>
          <w:sz w:val="24"/>
        </w:rPr>
      </w:pPr>
    </w:p>
    <w:p w14:paraId="056E60C9" w14:textId="4E706835" w:rsidR="00A91F16" w:rsidRDefault="00A91F16" w:rsidP="002D1D60">
      <w:pPr>
        <w:rPr>
          <w:sz w:val="24"/>
        </w:rPr>
      </w:pPr>
      <w:r>
        <w:rPr>
          <w:sz w:val="24"/>
        </w:rPr>
        <w:t>When x&gt;</w:t>
      </w:r>
      <w:proofErr w:type="gramStart"/>
      <w:r>
        <w:rPr>
          <w:sz w:val="24"/>
        </w:rPr>
        <w:t>0  y</w:t>
      </w:r>
      <w:proofErr w:type="gramEnd"/>
      <w:r>
        <w:rPr>
          <w:sz w:val="24"/>
        </w:rPr>
        <w:t>=f(x)=f(|x|)     when x&lt;0  y = -f(x) =f(|x|)</w:t>
      </w:r>
    </w:p>
    <w:p w14:paraId="2E9B7384" w14:textId="77777777" w:rsidR="00F52E6F" w:rsidRDefault="00F52E6F" w:rsidP="002D1D60">
      <w:pPr>
        <w:rPr>
          <w:sz w:val="24"/>
        </w:rPr>
      </w:pPr>
    </w:p>
    <w:p w14:paraId="777E29CE" w14:textId="75AEBF97" w:rsidR="00F52E6F" w:rsidRDefault="00F52E6F" w:rsidP="002D1D6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CA30B55" wp14:editId="66D8C536">
            <wp:extent cx="2369574" cy="1657585"/>
            <wp:effectExtent l="0" t="0" r="0" b="0"/>
            <wp:docPr id="20373646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53" cy="1660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398FA" w14:textId="77777777" w:rsidR="00F52E6F" w:rsidRDefault="00F52E6F" w:rsidP="002D1D60">
      <w:pPr>
        <w:rPr>
          <w:sz w:val="24"/>
        </w:rPr>
      </w:pPr>
    </w:p>
    <w:p w14:paraId="1018418B" w14:textId="3E16AF65" w:rsidR="00C47E05" w:rsidRDefault="00686098" w:rsidP="002D1D60">
      <w:pPr>
        <w:rPr>
          <w:sz w:val="24"/>
        </w:rPr>
      </w:pPr>
      <w:r>
        <w:rPr>
          <w:sz w:val="24"/>
        </w:rPr>
        <w:t>a.</w:t>
      </w:r>
    </w:p>
    <w:p w14:paraId="7D355650" w14:textId="70EBFFBA" w:rsidR="00C47E05" w:rsidRDefault="00C47E05" w:rsidP="002D1D60">
      <w:pPr>
        <w:rPr>
          <w:sz w:val="24"/>
        </w:rPr>
      </w:pPr>
      <w:r w:rsidRPr="003174D1">
        <w:rPr>
          <w:noProof/>
          <w:sz w:val="24"/>
        </w:rPr>
        <w:drawing>
          <wp:inline distT="0" distB="0" distL="0" distR="0" wp14:anchorId="6C481F5E" wp14:editId="0C04972E">
            <wp:extent cx="1627239" cy="3135459"/>
            <wp:effectExtent l="0" t="0" r="0" b="8255"/>
            <wp:docPr id="9411377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91" cy="318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 w:rsidRPr="00F32E3E">
        <w:rPr>
          <w:noProof/>
        </w:rPr>
        <w:drawing>
          <wp:inline distT="0" distB="0" distL="0" distR="0" wp14:anchorId="2371C9CC" wp14:editId="03DE6AC3">
            <wp:extent cx="1622322" cy="3061667"/>
            <wp:effectExtent l="0" t="0" r="0" b="5715"/>
            <wp:docPr id="68204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00" cy="308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B923" w14:textId="77777777" w:rsidR="00A91F16" w:rsidRDefault="002D1D60" w:rsidP="002D1D60">
      <w:pPr>
        <w:rPr>
          <w:sz w:val="24"/>
        </w:rPr>
      </w:pPr>
      <w:r>
        <w:rPr>
          <w:sz w:val="24"/>
        </w:rPr>
        <w:t xml:space="preserve">     </w:t>
      </w:r>
      <w:r w:rsidR="00F32E3E">
        <w:rPr>
          <w:sz w:val="24"/>
        </w:rPr>
        <w:t xml:space="preserve">                           </w:t>
      </w:r>
      <w:r>
        <w:rPr>
          <w:sz w:val="24"/>
        </w:rPr>
        <w:t xml:space="preserve">     </w:t>
      </w:r>
      <w:r w:rsidRPr="00D321D5">
        <w:rPr>
          <w:sz w:val="24"/>
        </w:rPr>
        <w:t xml:space="preserve"> </w:t>
      </w:r>
    </w:p>
    <w:p w14:paraId="421250A2" w14:textId="278DFFF0" w:rsidR="002D1D60" w:rsidRDefault="00C47E05" w:rsidP="002D1D60">
      <w:pPr>
        <w:rPr>
          <w:sz w:val="24"/>
        </w:rPr>
      </w:pPr>
      <w:r>
        <w:rPr>
          <w:sz w:val="24"/>
        </w:rPr>
        <w:t xml:space="preserve"> </w:t>
      </w:r>
      <w:r w:rsidR="00A91F16">
        <w:rPr>
          <w:noProof/>
          <w:sz w:val="24"/>
        </w:rPr>
        <w:drawing>
          <wp:inline distT="0" distB="0" distL="0" distR="0" wp14:anchorId="53D24AC5" wp14:editId="6A994046">
            <wp:extent cx="2003346" cy="1459711"/>
            <wp:effectExtent l="0" t="0" r="0" b="7620"/>
            <wp:docPr id="93182795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41" cy="1466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</w:t>
      </w:r>
      <w:r w:rsidR="00F32E3E">
        <w:rPr>
          <w:sz w:val="24"/>
        </w:rPr>
        <w:t xml:space="preserve">      </w:t>
      </w:r>
      <w:r w:rsidR="00A91F16">
        <w:rPr>
          <w:sz w:val="24"/>
        </w:rPr>
        <w:t xml:space="preserve">             </w:t>
      </w:r>
      <w:r w:rsidR="00F32E3E">
        <w:rPr>
          <w:sz w:val="24"/>
        </w:rPr>
        <w:t xml:space="preserve">        </w:t>
      </w:r>
      <w:r w:rsidR="00A91F16">
        <w:rPr>
          <w:noProof/>
          <w:sz w:val="24"/>
        </w:rPr>
        <w:drawing>
          <wp:inline distT="0" distB="0" distL="0" distR="0" wp14:anchorId="47D87E88" wp14:editId="4FD1F875">
            <wp:extent cx="2201186" cy="1504213"/>
            <wp:effectExtent l="0" t="0" r="8890" b="1270"/>
            <wp:docPr id="11009433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66" cy="1504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2E3E">
        <w:rPr>
          <w:sz w:val="24"/>
        </w:rPr>
        <w:t xml:space="preserve">                                          </w:t>
      </w:r>
    </w:p>
    <w:p w14:paraId="0DA16153" w14:textId="3FB7C9F3" w:rsidR="002D1D60" w:rsidRPr="00A91F16" w:rsidRDefault="00C47E05" w:rsidP="00C47E05">
      <w:pPr>
        <w:rPr>
          <w:iCs/>
          <w:sz w:val="22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TimesNewRomanPS-BoldMT" w:hAnsi="Cambria Math" w:cs="SimSun"/>
              <w:sz w:val="22"/>
              <w:lang w:eastAsia="zh-CN"/>
            </w:rPr>
            <w:lastRenderedPageBreak/>
            <m:t>b.                   y=</m:t>
          </m:r>
          <m:rad>
            <m:radPr>
              <m:degHide m:val="1"/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radPr>
            <m:deg/>
            <m:e>
              <m:r>
                <w:rPr>
                  <w:rFonts w:ascii="Cambria Math" w:eastAsia="TimesNewRomanPS-BoldMT" w:hAnsi="Cambria Math" w:cs="SimSun"/>
                  <w:sz w:val="22"/>
                  <w:lang w:eastAsia="zh-CN"/>
                </w:rPr>
                <m:t>|x|</m:t>
              </m:r>
            </m:e>
          </m:rad>
        </m:oMath>
      </m:oMathPara>
    </w:p>
    <w:p w14:paraId="35CE7641" w14:textId="4DAFF8DC" w:rsidR="00F52E6F" w:rsidRDefault="00F52E6F" w:rsidP="00C47E05">
      <w:pPr>
        <w:rPr>
          <w:sz w:val="24"/>
        </w:rPr>
      </w:pPr>
      <w:r>
        <w:rPr>
          <w:sz w:val="24"/>
        </w:rPr>
        <w:t xml:space="preserve">                </w:t>
      </w:r>
      <w:r w:rsidRPr="00F52E6F">
        <w:rPr>
          <w:noProof/>
        </w:rPr>
        <w:drawing>
          <wp:inline distT="0" distB="0" distL="0" distR="0" wp14:anchorId="7DEEBC6C" wp14:editId="0D11B336">
            <wp:extent cx="1052998" cy="2534920"/>
            <wp:effectExtent l="0" t="0" r="0" b="0"/>
            <wp:docPr id="54241825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13" cy="25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74D1">
        <w:rPr>
          <w:sz w:val="24"/>
        </w:rPr>
        <w:t xml:space="preserve">                    </w:t>
      </w:r>
      <w:r w:rsidR="003174D1">
        <w:rPr>
          <w:noProof/>
          <w:sz w:val="24"/>
        </w:rPr>
        <w:drawing>
          <wp:inline distT="0" distB="0" distL="0" distR="0" wp14:anchorId="597F71AE" wp14:editId="584AEE97">
            <wp:extent cx="1838632" cy="1292983"/>
            <wp:effectExtent l="0" t="0" r="9525" b="2540"/>
            <wp:docPr id="80328668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60" cy="1302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A86025" w14:textId="77777777" w:rsidR="00F52E6F" w:rsidRPr="00C47E05" w:rsidRDefault="00F52E6F" w:rsidP="00C47E05">
      <w:pPr>
        <w:rPr>
          <w:sz w:val="24"/>
        </w:rPr>
      </w:pPr>
    </w:p>
    <w:p w14:paraId="2F7997E5" w14:textId="47BD6D1A" w:rsidR="00F92428" w:rsidRPr="00F52E6F" w:rsidRDefault="00025056" w:rsidP="00F52E6F">
      <w:pPr>
        <w:pStyle w:val="ListParagraph"/>
        <w:numPr>
          <w:ilvl w:val="0"/>
          <w:numId w:val="6"/>
        </w:numPr>
        <w:rPr>
          <w:sz w:val="24"/>
        </w:rPr>
      </w:pPr>
      <w:r w:rsidRPr="00F52E6F">
        <w:rPr>
          <w:rFonts w:eastAsia="TimesNewRomanPS-BoldMT" w:cs="SimSun"/>
          <w:bCs/>
          <w:sz w:val="22"/>
          <w:lang w:eastAsia="zh-CN"/>
        </w:rPr>
        <w:t xml:space="preserve">Use the given graphs of </w:t>
      </w:r>
      <w:r w:rsidRPr="00F52E6F">
        <w:rPr>
          <w:rFonts w:eastAsia="TimesNewRomanPS-BoldMT" w:cs="SimSun"/>
          <w:bCs/>
          <w:i/>
          <w:sz w:val="22"/>
          <w:lang w:eastAsia="zh-CN"/>
        </w:rPr>
        <w:t xml:space="preserve">f </w:t>
      </w:r>
      <w:r w:rsidRPr="00F52E6F">
        <w:rPr>
          <w:rFonts w:eastAsia="TimesNewRomanPS-BoldMT" w:cs="SimSun"/>
          <w:bCs/>
          <w:sz w:val="22"/>
          <w:lang w:eastAsia="zh-CN"/>
        </w:rPr>
        <w:t xml:space="preserve">and </w:t>
      </w:r>
      <w:r w:rsidR="00F92428" w:rsidRPr="00F52E6F">
        <w:rPr>
          <w:rFonts w:eastAsia="TimesNewRomanPS-BoldMT" w:cs="SimSun"/>
          <w:bCs/>
          <w:i/>
          <w:sz w:val="22"/>
          <w:lang w:eastAsia="zh-CN"/>
        </w:rPr>
        <w:t>g</w:t>
      </w:r>
      <w:r w:rsidR="00F92428" w:rsidRPr="00F52E6F">
        <w:rPr>
          <w:rFonts w:eastAsia="TimesNewRomanPS-BoldMT" w:cs="SimSun"/>
          <w:bCs/>
          <w:sz w:val="22"/>
          <w:lang w:eastAsia="zh-CN"/>
        </w:rPr>
        <w:t xml:space="preserve"> </w:t>
      </w:r>
      <w:r w:rsidRPr="00F52E6F">
        <w:rPr>
          <w:rFonts w:eastAsia="TimesNewRomanPS-BoldMT" w:cs="SimSun"/>
          <w:bCs/>
          <w:sz w:val="22"/>
          <w:lang w:eastAsia="zh-CN"/>
        </w:rPr>
        <w:t xml:space="preserve">to evaluate each </w:t>
      </w:r>
      <w:r w:rsidR="009E5033" w:rsidRPr="00F52E6F">
        <w:rPr>
          <w:rFonts w:eastAsia="TimesNewRomanPS-BoldMT" w:cs="SimSun"/>
          <w:bCs/>
          <w:sz w:val="22"/>
          <w:lang w:eastAsia="zh-CN"/>
        </w:rPr>
        <w:t>expression or</w:t>
      </w:r>
      <w:r w:rsidRPr="00F52E6F">
        <w:rPr>
          <w:rFonts w:eastAsia="TimesNewRomanPS-BoldMT" w:cs="SimSun"/>
          <w:bCs/>
          <w:sz w:val="22"/>
          <w:lang w:eastAsia="zh-CN"/>
        </w:rPr>
        <w:t xml:space="preserve"> explain why it is undefined.</w:t>
      </w:r>
    </w:p>
    <w:p w14:paraId="66C4F9AA" w14:textId="77777777" w:rsidR="00D96E05" w:rsidRDefault="00D96E05" w:rsidP="00F52E6F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(g </m:t>
        </m:r>
        <m:r>
          <w:rPr>
            <w:rFonts w:ascii="Cambria Math" w:eastAsia="TimesNewRomanPS-BoldMT" w:hAnsi="Cambria Math"/>
            <w:sz w:val="22"/>
            <w:lang w:eastAsia="zh-CN"/>
          </w:rPr>
          <m:t>○ f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) (6)</m:t>
        </m:r>
      </m:oMath>
      <w:r>
        <w:rPr>
          <w:rFonts w:eastAsia="TimesNewRomanPS-BoldMT" w:cs="SimSun"/>
          <w:bCs/>
          <w:sz w:val="22"/>
          <w:lang w:eastAsia="zh-CN"/>
        </w:rPr>
        <w:tab/>
      </w:r>
      <w:r>
        <w:rPr>
          <w:rFonts w:eastAsia="TimesNewRomanPS-BoldMT" w:cs="SimSun"/>
          <w:bCs/>
          <w:sz w:val="22"/>
          <w:lang w:eastAsia="zh-CN"/>
        </w:rPr>
        <w:tab/>
        <w:t xml:space="preserve">b.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(g </m:t>
        </m:r>
        <m:r>
          <w:rPr>
            <w:rFonts w:ascii="Cambria Math" w:eastAsia="TimesNewRomanPS-BoldMT" w:hAnsi="Cambria Math"/>
            <w:sz w:val="22"/>
            <w:lang w:eastAsia="zh-CN"/>
          </w:rPr>
          <m:t>○ g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) (-2)</m:t>
        </m:r>
      </m:oMath>
      <w:r>
        <w:rPr>
          <w:rFonts w:eastAsia="TimesNewRomanPS-BoldMT" w:cs="SimSun"/>
          <w:bCs/>
          <w:sz w:val="22"/>
          <w:lang w:eastAsia="zh-CN"/>
        </w:rPr>
        <w:tab/>
      </w:r>
      <w:r>
        <w:rPr>
          <w:rFonts w:eastAsia="TimesNewRomanPS-BoldMT" w:cs="SimSun"/>
          <w:bCs/>
          <w:sz w:val="22"/>
          <w:lang w:eastAsia="zh-CN"/>
        </w:rPr>
        <w:tab/>
        <w:t xml:space="preserve">c.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(f </m:t>
        </m:r>
        <m:r>
          <w:rPr>
            <w:rFonts w:ascii="Cambria Math" w:eastAsia="TimesNewRomanPS-BoldMT" w:hAnsi="Cambria Math"/>
            <w:sz w:val="22"/>
            <w:lang w:eastAsia="zh-CN"/>
          </w:rPr>
          <m:t>○ f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) (4)</m:t>
        </m:r>
      </m:oMath>
    </w:p>
    <w:p w14:paraId="2DAAE7EB" w14:textId="77777777" w:rsidR="001209F1" w:rsidRPr="0033499F" w:rsidRDefault="001209F1" w:rsidP="0033499F">
      <w:pPr>
        <w:autoSpaceDE w:val="0"/>
        <w:autoSpaceDN w:val="0"/>
        <w:adjustRightInd w:val="0"/>
        <w:rPr>
          <w:noProof/>
          <w:sz w:val="24"/>
          <w:lang w:eastAsia="zh-CN"/>
        </w:rPr>
      </w:pPr>
    </w:p>
    <w:p w14:paraId="451F1856" w14:textId="0255976C" w:rsidR="001B58FF" w:rsidRPr="00EE27A9" w:rsidRDefault="0033499F" w:rsidP="00F52E6F">
      <w:pPr>
        <w:autoSpaceDE w:val="0"/>
        <w:autoSpaceDN w:val="0"/>
        <w:adjustRightInd w:val="0"/>
        <w:jc w:val="center"/>
        <w:rPr>
          <w:rFonts w:eastAsia="TimesNewRomanPS-BoldMT" w:cs="SimSun"/>
          <w:bCs/>
          <w:sz w:val="22"/>
          <w:lang w:eastAsia="zh-CN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lang w:eastAsia="zh-CN"/>
        </w:rPr>
        <w:drawing>
          <wp:inline distT="0" distB="0" distL="0" distR="0" wp14:anchorId="5C688388" wp14:editId="308AD34C">
            <wp:extent cx="1671654" cy="141910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1498" cy="14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56B8" w14:textId="31C8A6F4" w:rsidR="001B58FF" w:rsidRDefault="001B58FF" w:rsidP="001B58FF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Ans:</w:t>
      </w:r>
    </w:p>
    <w:p w14:paraId="5645CE91" w14:textId="77777777" w:rsidR="005A465F" w:rsidRDefault="005A465F" w:rsidP="001B58FF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0FAFC596" w14:textId="77777777" w:rsidR="005A465F" w:rsidRDefault="005A465F" w:rsidP="001B58FF">
      <w:pPr>
        <w:autoSpaceDE w:val="0"/>
        <w:autoSpaceDN w:val="0"/>
        <w:adjustRightInd w:val="0"/>
        <w:rPr>
          <w:rFonts w:eastAsia="TimesNewRomanPS-BoldMT" w:cs="SimSun"/>
          <w:bCs/>
          <w:sz w:val="22"/>
          <w:lang w:eastAsia="zh-CN"/>
        </w:rPr>
      </w:pPr>
    </w:p>
    <w:p w14:paraId="7BAAEFC8" w14:textId="7936C256" w:rsidR="000A2523" w:rsidRDefault="005A465F" w:rsidP="001B58FF">
      <w:pPr>
        <w:rPr>
          <w:sz w:val="24"/>
        </w:rPr>
      </w:pPr>
      <w:r>
        <w:rPr>
          <w:sz w:val="24"/>
        </w:rPr>
        <w:t xml:space="preserve"> </w:t>
      </w:r>
      <w:r w:rsidRPr="005A465F">
        <w:rPr>
          <w:noProof/>
        </w:rPr>
        <w:drawing>
          <wp:inline distT="0" distB="0" distL="0" distR="0" wp14:anchorId="79BCA9A2" wp14:editId="534BAA3C">
            <wp:extent cx="1681480" cy="2350135"/>
            <wp:effectExtent l="0" t="0" r="0" b="0"/>
            <wp:docPr id="602153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523">
        <w:rPr>
          <w:sz w:val="24"/>
        </w:rPr>
        <w:t xml:space="preserve"> </w:t>
      </w:r>
      <w:r>
        <w:rPr>
          <w:sz w:val="24"/>
        </w:rPr>
        <w:t xml:space="preserve">                        </w:t>
      </w:r>
      <w:r w:rsidR="000A2523">
        <w:rPr>
          <w:sz w:val="24"/>
        </w:rPr>
        <w:t xml:space="preserve">  </w:t>
      </w:r>
      <w:r w:rsidRPr="005A465F">
        <w:rPr>
          <w:noProof/>
        </w:rPr>
        <w:drawing>
          <wp:inline distT="0" distB="0" distL="0" distR="0" wp14:anchorId="72D804A5" wp14:editId="779E4285">
            <wp:extent cx="1680668" cy="2319553"/>
            <wp:effectExtent l="0" t="0" r="0" b="5080"/>
            <wp:docPr id="32911717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567" cy="233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61A4" w14:textId="7614165D" w:rsidR="000A2523" w:rsidRDefault="000A2523" w:rsidP="001B58FF">
      <w:pPr>
        <w:rPr>
          <w:sz w:val="24"/>
        </w:rPr>
      </w:pPr>
    </w:p>
    <w:p w14:paraId="1A51874B" w14:textId="77777777" w:rsidR="000A2523" w:rsidRDefault="000A2523" w:rsidP="001B58FF">
      <w:pPr>
        <w:rPr>
          <w:sz w:val="24"/>
        </w:rPr>
      </w:pPr>
    </w:p>
    <w:p w14:paraId="141A5A87" w14:textId="77777777" w:rsidR="000A2523" w:rsidRDefault="000A2523" w:rsidP="001B58FF">
      <w:pPr>
        <w:rPr>
          <w:sz w:val="24"/>
        </w:rPr>
      </w:pPr>
    </w:p>
    <w:p w14:paraId="3F931D33" w14:textId="77777777" w:rsidR="000A2523" w:rsidRDefault="000A2523" w:rsidP="001B58FF">
      <w:pPr>
        <w:rPr>
          <w:sz w:val="24"/>
        </w:rPr>
      </w:pPr>
    </w:p>
    <w:p w14:paraId="26B28CBE" w14:textId="77777777" w:rsidR="000A2523" w:rsidRDefault="000A2523" w:rsidP="001B58FF">
      <w:pPr>
        <w:rPr>
          <w:sz w:val="24"/>
        </w:rPr>
      </w:pPr>
    </w:p>
    <w:p w14:paraId="5FFA231E" w14:textId="368CCE62" w:rsidR="00765C27" w:rsidRDefault="001B58FF" w:rsidP="001B58FF">
      <w:pPr>
        <w:rPr>
          <w:sz w:val="24"/>
        </w:rPr>
      </w:pPr>
      <w:r>
        <w:rPr>
          <w:sz w:val="24"/>
        </w:rPr>
        <w:lastRenderedPageBreak/>
        <w:t xml:space="preserve">a. </w:t>
      </w:r>
      <w:r w:rsidR="00765C27">
        <w:rPr>
          <w:sz w:val="24"/>
        </w:rPr>
        <w:t xml:space="preserve">  </w:t>
      </w:r>
    </w:p>
    <w:p w14:paraId="33F6AD45" w14:textId="3FBFA379" w:rsidR="001B58FF" w:rsidRPr="00F931A8" w:rsidRDefault="001B58FF" w:rsidP="005A465F">
      <w:pPr>
        <w:spacing w:line="276" w:lineRule="auto"/>
        <w:rPr>
          <w:sz w:val="24"/>
        </w:rPr>
      </w:pPr>
      <w:r>
        <w:rPr>
          <w:sz w:val="24"/>
        </w:rPr>
        <w:t xml:space="preserve">(g </w:t>
      </w:r>
      <w:r w:rsidRPr="00F931A8">
        <w:rPr>
          <w:sz w:val="16"/>
          <w:szCs w:val="16"/>
        </w:rPr>
        <w:t>o</w:t>
      </w:r>
      <w:r>
        <w:rPr>
          <w:sz w:val="16"/>
          <w:szCs w:val="16"/>
        </w:rPr>
        <w:t xml:space="preserve"> </w:t>
      </w:r>
      <w:r w:rsidRPr="00F931A8">
        <w:rPr>
          <w:sz w:val="24"/>
        </w:rPr>
        <w:t>f) (</w:t>
      </w:r>
      <w:r>
        <w:rPr>
          <w:sz w:val="24"/>
        </w:rPr>
        <w:t>6</w:t>
      </w:r>
      <w:r w:rsidRPr="00F931A8">
        <w:rPr>
          <w:sz w:val="24"/>
        </w:rPr>
        <w:t>)</w:t>
      </w:r>
      <w:r>
        <w:rPr>
          <w:sz w:val="24"/>
        </w:rPr>
        <w:t xml:space="preserve"> = </w:t>
      </w:r>
      <w:r w:rsidR="005A465F">
        <w:rPr>
          <w:sz w:val="24"/>
        </w:rPr>
        <w:t>f</w:t>
      </w:r>
      <w:r w:rsidR="008B5D99">
        <w:rPr>
          <w:sz w:val="24"/>
        </w:rPr>
        <w:t xml:space="preserve"> </w:t>
      </w:r>
      <w:r w:rsidR="005A465F">
        <w:rPr>
          <w:sz w:val="24"/>
        </w:rPr>
        <w:t>(</w:t>
      </w:r>
      <w:r>
        <w:rPr>
          <w:sz w:val="24"/>
        </w:rPr>
        <w:t>g (f (6))</w:t>
      </w:r>
      <w:r w:rsidR="005A465F">
        <w:rPr>
          <w:sz w:val="24"/>
        </w:rPr>
        <w:t>)</w:t>
      </w:r>
    </w:p>
    <w:p w14:paraId="0E28B089" w14:textId="2F0A788E" w:rsidR="001B58FF" w:rsidRDefault="005A465F" w:rsidP="005A465F">
      <w:pPr>
        <w:spacing w:line="276" w:lineRule="auto"/>
        <w:rPr>
          <w:sz w:val="24"/>
        </w:rPr>
      </w:pPr>
      <w:r>
        <w:rPr>
          <w:sz w:val="24"/>
        </w:rPr>
        <w:t>y=</w:t>
      </w:r>
      <w:r w:rsidR="001B58FF">
        <w:rPr>
          <w:sz w:val="24"/>
        </w:rPr>
        <w:t>f(</w:t>
      </w:r>
      <w:r>
        <w:rPr>
          <w:sz w:val="24"/>
        </w:rPr>
        <w:t>x</w:t>
      </w:r>
      <w:r w:rsidR="001B58FF">
        <w:rPr>
          <w:sz w:val="24"/>
        </w:rPr>
        <w:t>)</w:t>
      </w:r>
      <w:r>
        <w:rPr>
          <w:sz w:val="24"/>
        </w:rPr>
        <w:t xml:space="preserve"> = f</w:t>
      </w:r>
      <w:r w:rsidR="008B5D99">
        <w:rPr>
          <w:sz w:val="24"/>
        </w:rPr>
        <w:t xml:space="preserve"> </w:t>
      </w:r>
      <w:r>
        <w:rPr>
          <w:sz w:val="24"/>
        </w:rPr>
        <w:t xml:space="preserve">(6) </w:t>
      </w:r>
      <w:r w:rsidR="001B58FF">
        <w:rPr>
          <w:sz w:val="24"/>
        </w:rPr>
        <w:t xml:space="preserve">=6       </w:t>
      </w:r>
      <w:r w:rsidR="008D37FD">
        <w:rPr>
          <w:sz w:val="24"/>
        </w:rPr>
        <w:t xml:space="preserve">            </w:t>
      </w:r>
      <w:r w:rsidR="001B58FF">
        <w:rPr>
          <w:sz w:val="24"/>
        </w:rPr>
        <w:t xml:space="preserve"> when x axis is 6, y axis is 6</w:t>
      </w:r>
      <w:r w:rsidR="00F26711">
        <w:rPr>
          <w:sz w:val="24"/>
        </w:rPr>
        <w:t xml:space="preserve">       </w:t>
      </w:r>
    </w:p>
    <w:p w14:paraId="4A093895" w14:textId="08483752" w:rsidR="001B58FF" w:rsidRDefault="005A465F" w:rsidP="005A465F">
      <w:pPr>
        <w:spacing w:line="276" w:lineRule="auto"/>
        <w:rPr>
          <w:sz w:val="24"/>
        </w:rPr>
      </w:pPr>
      <w:r>
        <w:rPr>
          <w:sz w:val="24"/>
        </w:rPr>
        <w:t>y=</w:t>
      </w:r>
      <w:r w:rsidR="00F815FA">
        <w:rPr>
          <w:sz w:val="24"/>
        </w:rPr>
        <w:t xml:space="preserve">g(f(x)) = </w:t>
      </w:r>
      <w:proofErr w:type="gramStart"/>
      <w:r w:rsidR="001B58FF">
        <w:rPr>
          <w:sz w:val="24"/>
        </w:rPr>
        <w:t>g(</w:t>
      </w:r>
      <w:proofErr w:type="gramEnd"/>
      <w:r w:rsidR="001B58FF">
        <w:rPr>
          <w:sz w:val="24"/>
        </w:rPr>
        <w:t>f</w:t>
      </w:r>
      <w:r w:rsidR="008B5D99">
        <w:rPr>
          <w:sz w:val="24"/>
        </w:rPr>
        <w:t xml:space="preserve"> </w:t>
      </w:r>
      <w:r w:rsidR="001B58FF">
        <w:rPr>
          <w:sz w:val="24"/>
        </w:rPr>
        <w:t xml:space="preserve">(6)) </w:t>
      </w:r>
      <w:r>
        <w:rPr>
          <w:sz w:val="24"/>
        </w:rPr>
        <w:t xml:space="preserve">=?           Y </w:t>
      </w:r>
      <w:r w:rsidR="008B5D99">
        <w:rPr>
          <w:sz w:val="24"/>
        </w:rPr>
        <w:t>cannot</w:t>
      </w:r>
      <w:r>
        <w:rPr>
          <w:sz w:val="24"/>
        </w:rPr>
        <w:t xml:space="preserve"> be identified. </w:t>
      </w:r>
      <w:r w:rsidR="001B58FF">
        <w:rPr>
          <w:sz w:val="24"/>
        </w:rPr>
        <w:t xml:space="preserve">  </w:t>
      </w:r>
    </w:p>
    <w:p w14:paraId="3094F029" w14:textId="77777777" w:rsidR="00C35EEA" w:rsidRDefault="00C35EEA" w:rsidP="001B58FF">
      <w:pPr>
        <w:rPr>
          <w:sz w:val="24"/>
        </w:rPr>
      </w:pPr>
    </w:p>
    <w:p w14:paraId="67EBA4E0" w14:textId="22CC3A71" w:rsidR="001B58FF" w:rsidRDefault="001B58FF" w:rsidP="001B58FF">
      <w:pPr>
        <w:rPr>
          <w:sz w:val="24"/>
        </w:rPr>
      </w:pPr>
      <w:r>
        <w:rPr>
          <w:sz w:val="24"/>
        </w:rPr>
        <w:t xml:space="preserve">The given graph is </w:t>
      </w:r>
      <w:proofErr w:type="gramStart"/>
      <w:r>
        <w:rPr>
          <w:sz w:val="24"/>
        </w:rPr>
        <w:t>showing:</w:t>
      </w:r>
      <w:proofErr w:type="gramEnd"/>
      <w:r w:rsidR="005A465F">
        <w:rPr>
          <w:sz w:val="24"/>
        </w:rPr>
        <w:t xml:space="preserve">  </w:t>
      </w:r>
      <w:r>
        <w:rPr>
          <w:sz w:val="24"/>
        </w:rPr>
        <w:t>when x=0 and x= 4 and x=-4, y=3</w:t>
      </w:r>
    </w:p>
    <w:p w14:paraId="4D6CB5D0" w14:textId="77777777" w:rsidR="001B58FF" w:rsidRDefault="001B58FF" w:rsidP="005A465F">
      <w:pPr>
        <w:spacing w:line="276" w:lineRule="auto"/>
        <w:rPr>
          <w:sz w:val="24"/>
        </w:rPr>
      </w:pPr>
    </w:p>
    <w:p w14:paraId="74A5B3A9" w14:textId="77777777" w:rsidR="001B58FF" w:rsidRDefault="001B58FF" w:rsidP="005A465F">
      <w:pPr>
        <w:spacing w:line="276" w:lineRule="auto"/>
        <w:rPr>
          <w:sz w:val="24"/>
        </w:rPr>
      </w:pPr>
      <w:r>
        <w:rPr>
          <w:sz w:val="24"/>
        </w:rPr>
        <w:t xml:space="preserve">b.  </w:t>
      </w:r>
    </w:p>
    <w:p w14:paraId="5E87C7AC" w14:textId="01721BE2" w:rsidR="001B58FF" w:rsidRDefault="001B58FF" w:rsidP="005A465F">
      <w:pPr>
        <w:spacing w:line="276" w:lineRule="auto"/>
        <w:rPr>
          <w:sz w:val="24"/>
        </w:rPr>
      </w:pPr>
      <w:r>
        <w:rPr>
          <w:sz w:val="24"/>
        </w:rPr>
        <w:t xml:space="preserve">(g </w:t>
      </w:r>
      <w:r w:rsidRPr="00F931A8">
        <w:rPr>
          <w:sz w:val="16"/>
          <w:szCs w:val="16"/>
        </w:rPr>
        <w:t>o</w:t>
      </w:r>
      <w:r>
        <w:rPr>
          <w:sz w:val="16"/>
          <w:szCs w:val="16"/>
        </w:rPr>
        <w:t xml:space="preserve"> </w:t>
      </w:r>
      <w:r>
        <w:rPr>
          <w:sz w:val="24"/>
        </w:rPr>
        <w:t>g</w:t>
      </w:r>
      <w:r w:rsidRPr="00F931A8">
        <w:rPr>
          <w:sz w:val="24"/>
        </w:rPr>
        <w:t>) (</w:t>
      </w:r>
      <w:r>
        <w:rPr>
          <w:sz w:val="24"/>
        </w:rPr>
        <w:t>-2</w:t>
      </w:r>
      <w:r w:rsidRPr="00F931A8">
        <w:rPr>
          <w:sz w:val="24"/>
        </w:rPr>
        <w:t>)</w:t>
      </w:r>
      <w:r>
        <w:rPr>
          <w:sz w:val="24"/>
        </w:rPr>
        <w:t xml:space="preserve"> = </w:t>
      </w:r>
      <w:proofErr w:type="gramStart"/>
      <w:r w:rsidR="005A465F">
        <w:rPr>
          <w:sz w:val="24"/>
        </w:rPr>
        <w:t>f(</w:t>
      </w:r>
      <w:proofErr w:type="gramEnd"/>
      <w:r w:rsidR="005A465F">
        <w:rPr>
          <w:sz w:val="24"/>
        </w:rPr>
        <w:t>g(</w:t>
      </w:r>
      <w:r w:rsidR="008B5D99">
        <w:rPr>
          <w:sz w:val="24"/>
        </w:rPr>
        <w:t>g (</w:t>
      </w:r>
      <w:r>
        <w:rPr>
          <w:sz w:val="24"/>
        </w:rPr>
        <w:t>-2))</w:t>
      </w:r>
      <w:r w:rsidR="005A465F">
        <w:rPr>
          <w:sz w:val="24"/>
        </w:rPr>
        <w:t>)</w:t>
      </w:r>
    </w:p>
    <w:p w14:paraId="1A040CE5" w14:textId="13826624" w:rsidR="001B58FF" w:rsidRDefault="005A465F" w:rsidP="005A465F">
      <w:pPr>
        <w:spacing w:line="276" w:lineRule="auto"/>
        <w:rPr>
          <w:sz w:val="24"/>
        </w:rPr>
      </w:pPr>
      <w:r>
        <w:rPr>
          <w:sz w:val="24"/>
        </w:rPr>
        <w:t xml:space="preserve">y=g(x) = </w:t>
      </w:r>
      <w:r w:rsidR="008B5D99">
        <w:rPr>
          <w:sz w:val="24"/>
        </w:rPr>
        <w:t>g (</w:t>
      </w:r>
      <w:r w:rsidR="001B58FF">
        <w:rPr>
          <w:sz w:val="24"/>
        </w:rPr>
        <w:t xml:space="preserve">-2) </w:t>
      </w:r>
      <w:r>
        <w:rPr>
          <w:sz w:val="24"/>
        </w:rPr>
        <w:t xml:space="preserve">= 1      </w:t>
      </w:r>
      <w:r w:rsidR="008D37FD">
        <w:rPr>
          <w:sz w:val="24"/>
        </w:rPr>
        <w:t xml:space="preserve">               </w:t>
      </w:r>
      <w:r w:rsidR="001B58FF">
        <w:rPr>
          <w:sz w:val="24"/>
        </w:rPr>
        <w:t xml:space="preserve">when x </w:t>
      </w:r>
      <w:r>
        <w:rPr>
          <w:sz w:val="24"/>
        </w:rPr>
        <w:t>axis</w:t>
      </w:r>
      <w:r w:rsidR="001B58FF">
        <w:rPr>
          <w:sz w:val="24"/>
        </w:rPr>
        <w:t xml:space="preserve"> is -2, y </w:t>
      </w:r>
      <w:r w:rsidR="00765C27">
        <w:rPr>
          <w:sz w:val="24"/>
        </w:rPr>
        <w:t>axis</w:t>
      </w:r>
      <w:r w:rsidR="001B58FF">
        <w:rPr>
          <w:sz w:val="24"/>
        </w:rPr>
        <w:t xml:space="preserve"> is 1</w:t>
      </w:r>
    </w:p>
    <w:p w14:paraId="286F66E3" w14:textId="01EAF1B2" w:rsidR="001B58FF" w:rsidRDefault="005A465F" w:rsidP="005A465F">
      <w:pPr>
        <w:spacing w:line="276" w:lineRule="auto"/>
        <w:rPr>
          <w:sz w:val="24"/>
        </w:rPr>
      </w:pPr>
      <w:r>
        <w:rPr>
          <w:sz w:val="24"/>
        </w:rPr>
        <w:t>y=</w:t>
      </w:r>
      <w:r w:rsidR="00F815FA">
        <w:rPr>
          <w:sz w:val="24"/>
        </w:rPr>
        <w:t xml:space="preserve">g(g(x)) = </w:t>
      </w:r>
      <w:proofErr w:type="gramStart"/>
      <w:r w:rsidR="001B58FF">
        <w:rPr>
          <w:sz w:val="24"/>
        </w:rPr>
        <w:t>g(</w:t>
      </w:r>
      <w:proofErr w:type="gramEnd"/>
      <w:r w:rsidR="008B5D99">
        <w:rPr>
          <w:sz w:val="24"/>
        </w:rPr>
        <w:t>g (</w:t>
      </w:r>
      <w:r w:rsidR="001B58FF">
        <w:rPr>
          <w:sz w:val="24"/>
        </w:rPr>
        <w:t xml:space="preserve">-2)) </w:t>
      </w:r>
      <w:r>
        <w:rPr>
          <w:sz w:val="24"/>
        </w:rPr>
        <w:t xml:space="preserve">= 4             </w:t>
      </w:r>
      <w:r w:rsidR="001B58FF">
        <w:rPr>
          <w:sz w:val="24"/>
        </w:rPr>
        <w:t xml:space="preserve">when x </w:t>
      </w:r>
      <w:r>
        <w:rPr>
          <w:sz w:val="24"/>
        </w:rPr>
        <w:t>axis</w:t>
      </w:r>
      <w:r w:rsidR="001B58FF">
        <w:rPr>
          <w:sz w:val="24"/>
        </w:rPr>
        <w:t xml:space="preserve"> is </w:t>
      </w:r>
      <w:r>
        <w:rPr>
          <w:sz w:val="24"/>
        </w:rPr>
        <w:t>1</w:t>
      </w:r>
      <w:r w:rsidR="001B58FF">
        <w:rPr>
          <w:sz w:val="24"/>
        </w:rPr>
        <w:t xml:space="preserve">, y </w:t>
      </w:r>
      <w:r w:rsidR="00765C27">
        <w:rPr>
          <w:sz w:val="24"/>
        </w:rPr>
        <w:t>axis</w:t>
      </w:r>
      <w:r w:rsidR="001B58FF">
        <w:rPr>
          <w:sz w:val="24"/>
        </w:rPr>
        <w:t xml:space="preserve"> is 4</w:t>
      </w:r>
    </w:p>
    <w:p w14:paraId="54CAE70F" w14:textId="77777777" w:rsidR="001B58FF" w:rsidRDefault="001B58FF" w:rsidP="005A465F">
      <w:pPr>
        <w:spacing w:line="276" w:lineRule="auto"/>
        <w:rPr>
          <w:sz w:val="24"/>
        </w:rPr>
      </w:pPr>
    </w:p>
    <w:p w14:paraId="217727C3" w14:textId="77777777" w:rsidR="001B58FF" w:rsidRDefault="001B58FF" w:rsidP="001B58FF">
      <w:pPr>
        <w:rPr>
          <w:sz w:val="24"/>
        </w:rPr>
      </w:pPr>
      <w:r>
        <w:rPr>
          <w:sz w:val="24"/>
        </w:rPr>
        <w:t xml:space="preserve">c.  </w:t>
      </w:r>
    </w:p>
    <w:p w14:paraId="070F0710" w14:textId="13EA6025" w:rsidR="001B58FF" w:rsidRDefault="001B58FF" w:rsidP="005A465F">
      <w:pPr>
        <w:spacing w:line="276" w:lineRule="auto"/>
        <w:rPr>
          <w:sz w:val="24"/>
        </w:rPr>
      </w:pPr>
      <w:r>
        <w:rPr>
          <w:sz w:val="24"/>
        </w:rPr>
        <w:t xml:space="preserve">(f </w:t>
      </w:r>
      <w:r w:rsidRPr="00F931A8">
        <w:rPr>
          <w:sz w:val="16"/>
          <w:szCs w:val="16"/>
        </w:rPr>
        <w:t>o</w:t>
      </w:r>
      <w:r>
        <w:rPr>
          <w:sz w:val="16"/>
          <w:szCs w:val="16"/>
        </w:rPr>
        <w:t xml:space="preserve"> </w:t>
      </w:r>
      <w:r w:rsidRPr="00F931A8">
        <w:rPr>
          <w:sz w:val="24"/>
        </w:rPr>
        <w:t>f) (</w:t>
      </w:r>
      <w:r>
        <w:rPr>
          <w:sz w:val="24"/>
        </w:rPr>
        <w:t>4</w:t>
      </w:r>
      <w:r w:rsidRPr="00F931A8">
        <w:rPr>
          <w:sz w:val="24"/>
        </w:rPr>
        <w:t>)</w:t>
      </w:r>
      <w:r>
        <w:rPr>
          <w:sz w:val="24"/>
        </w:rPr>
        <w:t xml:space="preserve"> = f (f (4))  </w:t>
      </w:r>
    </w:p>
    <w:p w14:paraId="0457B5E8" w14:textId="5B8182BC" w:rsidR="00765C27" w:rsidRDefault="005A465F" w:rsidP="005A465F">
      <w:pPr>
        <w:spacing w:line="276" w:lineRule="auto"/>
        <w:rPr>
          <w:sz w:val="24"/>
        </w:rPr>
      </w:pPr>
      <w:r>
        <w:rPr>
          <w:sz w:val="24"/>
        </w:rPr>
        <w:t>y=f(x)=</w:t>
      </w:r>
      <w:r w:rsidR="008B5D99">
        <w:rPr>
          <w:sz w:val="24"/>
        </w:rPr>
        <w:t>f (</w:t>
      </w:r>
      <w:proofErr w:type="gramStart"/>
      <w:r w:rsidR="001B58FF">
        <w:rPr>
          <w:sz w:val="24"/>
        </w:rPr>
        <w:t>4)</w:t>
      </w:r>
      <w:r>
        <w:rPr>
          <w:sz w:val="24"/>
        </w:rPr>
        <w:t>=</w:t>
      </w:r>
      <w:proofErr w:type="gramEnd"/>
      <w:r>
        <w:rPr>
          <w:sz w:val="24"/>
        </w:rPr>
        <w:t xml:space="preserve"> 2             </w:t>
      </w:r>
      <w:r w:rsidR="008D37FD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1B58FF">
        <w:rPr>
          <w:sz w:val="24"/>
        </w:rPr>
        <w:t xml:space="preserve">when x </w:t>
      </w:r>
      <w:r>
        <w:rPr>
          <w:sz w:val="24"/>
        </w:rPr>
        <w:t>axis</w:t>
      </w:r>
      <w:r w:rsidR="001B58FF">
        <w:rPr>
          <w:sz w:val="24"/>
        </w:rPr>
        <w:t xml:space="preserve"> is 4, y </w:t>
      </w:r>
      <w:r w:rsidR="00765C27">
        <w:rPr>
          <w:sz w:val="24"/>
        </w:rPr>
        <w:t>axis</w:t>
      </w:r>
      <w:r w:rsidR="001B58FF">
        <w:rPr>
          <w:sz w:val="24"/>
        </w:rPr>
        <w:t xml:space="preserve"> is 2</w:t>
      </w:r>
    </w:p>
    <w:p w14:paraId="2132BD35" w14:textId="5DF1DD86" w:rsidR="001B58FF" w:rsidRPr="00765C27" w:rsidRDefault="005A465F" w:rsidP="005A465F">
      <w:pPr>
        <w:spacing w:line="276" w:lineRule="auto"/>
        <w:rPr>
          <w:sz w:val="24"/>
        </w:rPr>
      </w:pPr>
      <w:r>
        <w:rPr>
          <w:sz w:val="24"/>
        </w:rPr>
        <w:t>y=</w:t>
      </w:r>
      <w:r w:rsidR="00F815FA">
        <w:rPr>
          <w:sz w:val="24"/>
        </w:rPr>
        <w:t xml:space="preserve">f(f(x)) = </w:t>
      </w:r>
      <w:proofErr w:type="gramStart"/>
      <w:r w:rsidR="001B58FF">
        <w:rPr>
          <w:sz w:val="24"/>
        </w:rPr>
        <w:t>f(</w:t>
      </w:r>
      <w:proofErr w:type="gramEnd"/>
      <w:r w:rsidR="008B5D99">
        <w:rPr>
          <w:sz w:val="24"/>
        </w:rPr>
        <w:t>f (</w:t>
      </w:r>
      <w:r w:rsidR="001B58FF">
        <w:rPr>
          <w:sz w:val="24"/>
        </w:rPr>
        <w:t xml:space="preserve">4)) </w:t>
      </w:r>
      <w:r>
        <w:rPr>
          <w:sz w:val="24"/>
        </w:rPr>
        <w:t xml:space="preserve">= -2                </w:t>
      </w:r>
      <w:r w:rsidR="001B58FF">
        <w:rPr>
          <w:sz w:val="24"/>
        </w:rPr>
        <w:t xml:space="preserve">when x </w:t>
      </w:r>
      <w:r>
        <w:rPr>
          <w:sz w:val="24"/>
        </w:rPr>
        <w:t>axi</w:t>
      </w:r>
      <w:r w:rsidR="008D37FD">
        <w:rPr>
          <w:sz w:val="24"/>
        </w:rPr>
        <w:t>s</w:t>
      </w:r>
      <w:r w:rsidR="001B58FF">
        <w:rPr>
          <w:sz w:val="24"/>
        </w:rPr>
        <w:t xml:space="preserve"> is 2, y </w:t>
      </w:r>
      <w:r w:rsidR="00765C27">
        <w:rPr>
          <w:sz w:val="24"/>
        </w:rPr>
        <w:t>axis</w:t>
      </w:r>
      <w:r w:rsidR="001B58FF">
        <w:rPr>
          <w:sz w:val="24"/>
        </w:rPr>
        <w:t xml:space="preserve"> is -2  </w:t>
      </w:r>
    </w:p>
    <w:sectPr w:rsidR="001B58FF" w:rsidRPr="00765C27" w:rsidSect="00A8731E">
      <w:footerReference w:type="default" r:id="rId31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2227C" w14:textId="77777777" w:rsidR="00CD1143" w:rsidRDefault="00CD1143" w:rsidP="00F52E6F">
      <w:r>
        <w:separator/>
      </w:r>
    </w:p>
  </w:endnote>
  <w:endnote w:type="continuationSeparator" w:id="0">
    <w:p w14:paraId="0CB78985" w14:textId="77777777" w:rsidR="00CD1143" w:rsidRDefault="00CD1143" w:rsidP="00F5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宋体"/>
    <w:charset w:val="86"/>
    <w:family w:val="roma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2078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861AC" w14:textId="27B64A58" w:rsidR="00F52E6F" w:rsidRDefault="00F52E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0CA3B" w14:textId="77777777" w:rsidR="00F52E6F" w:rsidRDefault="00F5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435A" w14:textId="77777777" w:rsidR="00CD1143" w:rsidRDefault="00CD1143" w:rsidP="00F52E6F">
      <w:r>
        <w:separator/>
      </w:r>
    </w:p>
  </w:footnote>
  <w:footnote w:type="continuationSeparator" w:id="0">
    <w:p w14:paraId="585D8CAD" w14:textId="77777777" w:rsidR="00CD1143" w:rsidRDefault="00CD1143" w:rsidP="00F52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74B91"/>
    <w:multiLevelType w:val="hybridMultilevel"/>
    <w:tmpl w:val="40B83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D75BE5"/>
    <w:multiLevelType w:val="hybridMultilevel"/>
    <w:tmpl w:val="C8CE387C"/>
    <w:lvl w:ilvl="0" w:tplc="8506CE8E">
      <w:start w:val="1"/>
      <w:numFmt w:val="lowerLetter"/>
      <w:lvlText w:val="%1."/>
      <w:lvlJc w:val="left"/>
      <w:pPr>
        <w:ind w:left="720" w:hanging="360"/>
      </w:pPr>
      <w:rPr>
        <w:rFonts w:eastAsia="TimesNewRomanPS-BoldMT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83424"/>
    <w:multiLevelType w:val="hybridMultilevel"/>
    <w:tmpl w:val="969C6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6CD31B29"/>
    <w:multiLevelType w:val="hybridMultilevel"/>
    <w:tmpl w:val="4CC0D1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7690A"/>
    <w:multiLevelType w:val="hybridMultilevel"/>
    <w:tmpl w:val="4CC0D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798809">
    <w:abstractNumId w:val="8"/>
  </w:num>
  <w:num w:numId="2" w16cid:durableId="1086457399">
    <w:abstractNumId w:val="3"/>
  </w:num>
  <w:num w:numId="3" w16cid:durableId="775443176">
    <w:abstractNumId w:val="2"/>
  </w:num>
  <w:num w:numId="4" w16cid:durableId="1382048518">
    <w:abstractNumId w:val="1"/>
  </w:num>
  <w:num w:numId="5" w16cid:durableId="1312056243">
    <w:abstractNumId w:val="0"/>
  </w:num>
  <w:num w:numId="6" w16cid:durableId="1651639123">
    <w:abstractNumId w:val="5"/>
  </w:num>
  <w:num w:numId="7" w16cid:durableId="402413871">
    <w:abstractNumId w:val="4"/>
  </w:num>
  <w:num w:numId="8" w16cid:durableId="328757430">
    <w:abstractNumId w:val="6"/>
  </w:num>
  <w:num w:numId="9" w16cid:durableId="1399590130">
    <w:abstractNumId w:val="7"/>
  </w:num>
  <w:num w:numId="10" w16cid:durableId="2064400639">
    <w:abstractNumId w:val="10"/>
  </w:num>
  <w:num w:numId="11" w16cid:durableId="408577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056"/>
    <w:rsid w:val="00025C67"/>
    <w:rsid w:val="00036FA0"/>
    <w:rsid w:val="000436D0"/>
    <w:rsid w:val="00065D9B"/>
    <w:rsid w:val="00086983"/>
    <w:rsid w:val="000A2523"/>
    <w:rsid w:val="000A26AD"/>
    <w:rsid w:val="000A2A8B"/>
    <w:rsid w:val="000B204A"/>
    <w:rsid w:val="000C0F1B"/>
    <w:rsid w:val="000C360E"/>
    <w:rsid w:val="000C371C"/>
    <w:rsid w:val="000E023E"/>
    <w:rsid w:val="000E29C9"/>
    <w:rsid w:val="000F674C"/>
    <w:rsid w:val="00110A75"/>
    <w:rsid w:val="00113E59"/>
    <w:rsid w:val="001209F1"/>
    <w:rsid w:val="0012477B"/>
    <w:rsid w:val="00125B78"/>
    <w:rsid w:val="00126142"/>
    <w:rsid w:val="001322AA"/>
    <w:rsid w:val="00145B96"/>
    <w:rsid w:val="00145E0A"/>
    <w:rsid w:val="001526CF"/>
    <w:rsid w:val="00155026"/>
    <w:rsid w:val="00165779"/>
    <w:rsid w:val="00170DCE"/>
    <w:rsid w:val="00172A27"/>
    <w:rsid w:val="00177F04"/>
    <w:rsid w:val="001900A5"/>
    <w:rsid w:val="00196CBE"/>
    <w:rsid w:val="001A12F5"/>
    <w:rsid w:val="001A560B"/>
    <w:rsid w:val="001B3F52"/>
    <w:rsid w:val="001B58FF"/>
    <w:rsid w:val="001C3131"/>
    <w:rsid w:val="001D10C6"/>
    <w:rsid w:val="001D4554"/>
    <w:rsid w:val="001E1EDC"/>
    <w:rsid w:val="001E3702"/>
    <w:rsid w:val="00201478"/>
    <w:rsid w:val="00201C5E"/>
    <w:rsid w:val="0020446C"/>
    <w:rsid w:val="00205639"/>
    <w:rsid w:val="00205FEE"/>
    <w:rsid w:val="002176AA"/>
    <w:rsid w:val="00231536"/>
    <w:rsid w:val="00231B7C"/>
    <w:rsid w:val="002344F7"/>
    <w:rsid w:val="002523A2"/>
    <w:rsid w:val="00253CF9"/>
    <w:rsid w:val="00266617"/>
    <w:rsid w:val="00270E35"/>
    <w:rsid w:val="002822B5"/>
    <w:rsid w:val="00293142"/>
    <w:rsid w:val="002A0F7E"/>
    <w:rsid w:val="002C1272"/>
    <w:rsid w:val="002C34DE"/>
    <w:rsid w:val="002C3C6F"/>
    <w:rsid w:val="002C76F4"/>
    <w:rsid w:val="002D1D60"/>
    <w:rsid w:val="002F3012"/>
    <w:rsid w:val="002F66A9"/>
    <w:rsid w:val="0030417A"/>
    <w:rsid w:val="00311265"/>
    <w:rsid w:val="003153A1"/>
    <w:rsid w:val="003174D1"/>
    <w:rsid w:val="00317F0C"/>
    <w:rsid w:val="00321F6E"/>
    <w:rsid w:val="00324DC7"/>
    <w:rsid w:val="00327CD7"/>
    <w:rsid w:val="0033499F"/>
    <w:rsid w:val="00335961"/>
    <w:rsid w:val="00337CD1"/>
    <w:rsid w:val="0036640E"/>
    <w:rsid w:val="00367E81"/>
    <w:rsid w:val="00371D22"/>
    <w:rsid w:val="00372B8F"/>
    <w:rsid w:val="00377DF0"/>
    <w:rsid w:val="0039396A"/>
    <w:rsid w:val="00397660"/>
    <w:rsid w:val="00397FAE"/>
    <w:rsid w:val="003A5BDC"/>
    <w:rsid w:val="003B15EA"/>
    <w:rsid w:val="003C50EC"/>
    <w:rsid w:val="003D0D21"/>
    <w:rsid w:val="003D64F9"/>
    <w:rsid w:val="003E5275"/>
    <w:rsid w:val="003E5563"/>
    <w:rsid w:val="003E60E2"/>
    <w:rsid w:val="003E7222"/>
    <w:rsid w:val="003F68CD"/>
    <w:rsid w:val="004008D0"/>
    <w:rsid w:val="00402A7B"/>
    <w:rsid w:val="004126CC"/>
    <w:rsid w:val="0041563D"/>
    <w:rsid w:val="0041667F"/>
    <w:rsid w:val="00427D9B"/>
    <w:rsid w:val="004349FF"/>
    <w:rsid w:val="004416EB"/>
    <w:rsid w:val="0046451C"/>
    <w:rsid w:val="00464986"/>
    <w:rsid w:val="00474441"/>
    <w:rsid w:val="00491506"/>
    <w:rsid w:val="004922FD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F1B76"/>
    <w:rsid w:val="004F6D6F"/>
    <w:rsid w:val="00504483"/>
    <w:rsid w:val="005213FF"/>
    <w:rsid w:val="0052727C"/>
    <w:rsid w:val="005360DB"/>
    <w:rsid w:val="00536702"/>
    <w:rsid w:val="00537897"/>
    <w:rsid w:val="00540D58"/>
    <w:rsid w:val="00542C75"/>
    <w:rsid w:val="00552597"/>
    <w:rsid w:val="00556D3E"/>
    <w:rsid w:val="00567321"/>
    <w:rsid w:val="00567417"/>
    <w:rsid w:val="005723F2"/>
    <w:rsid w:val="005823C2"/>
    <w:rsid w:val="005865DE"/>
    <w:rsid w:val="005A1512"/>
    <w:rsid w:val="005A465F"/>
    <w:rsid w:val="005B0A9A"/>
    <w:rsid w:val="005B4282"/>
    <w:rsid w:val="005B625E"/>
    <w:rsid w:val="005C0CC1"/>
    <w:rsid w:val="005C22A1"/>
    <w:rsid w:val="005C242D"/>
    <w:rsid w:val="005D7565"/>
    <w:rsid w:val="005E15B6"/>
    <w:rsid w:val="005E73FA"/>
    <w:rsid w:val="005F62CF"/>
    <w:rsid w:val="005F6AB2"/>
    <w:rsid w:val="00605C70"/>
    <w:rsid w:val="006212F9"/>
    <w:rsid w:val="0062556E"/>
    <w:rsid w:val="00627309"/>
    <w:rsid w:val="0062756C"/>
    <w:rsid w:val="00630369"/>
    <w:rsid w:val="00646670"/>
    <w:rsid w:val="00654839"/>
    <w:rsid w:val="00677352"/>
    <w:rsid w:val="00686098"/>
    <w:rsid w:val="0069329C"/>
    <w:rsid w:val="006A0965"/>
    <w:rsid w:val="006A1576"/>
    <w:rsid w:val="006B0C9F"/>
    <w:rsid w:val="006B2939"/>
    <w:rsid w:val="006C3491"/>
    <w:rsid w:val="006D3C00"/>
    <w:rsid w:val="006E057F"/>
    <w:rsid w:val="006E4984"/>
    <w:rsid w:val="006E4C93"/>
    <w:rsid w:val="006E4DBB"/>
    <w:rsid w:val="006E57B9"/>
    <w:rsid w:val="006F64E6"/>
    <w:rsid w:val="0070057A"/>
    <w:rsid w:val="00702D50"/>
    <w:rsid w:val="007323CA"/>
    <w:rsid w:val="007420FD"/>
    <w:rsid w:val="00750B11"/>
    <w:rsid w:val="0075159D"/>
    <w:rsid w:val="0075177C"/>
    <w:rsid w:val="007607B7"/>
    <w:rsid w:val="00765C27"/>
    <w:rsid w:val="007820E1"/>
    <w:rsid w:val="00785D4D"/>
    <w:rsid w:val="007A104F"/>
    <w:rsid w:val="007B5A54"/>
    <w:rsid w:val="007C7A82"/>
    <w:rsid w:val="007E4F81"/>
    <w:rsid w:val="007F486D"/>
    <w:rsid w:val="007F5EB6"/>
    <w:rsid w:val="00807198"/>
    <w:rsid w:val="00813A9C"/>
    <w:rsid w:val="00825A18"/>
    <w:rsid w:val="008313B8"/>
    <w:rsid w:val="008374F7"/>
    <w:rsid w:val="008409F5"/>
    <w:rsid w:val="00843080"/>
    <w:rsid w:val="008437EE"/>
    <w:rsid w:val="00862ACC"/>
    <w:rsid w:val="0087108E"/>
    <w:rsid w:val="008850E3"/>
    <w:rsid w:val="008A5C47"/>
    <w:rsid w:val="008A7CD1"/>
    <w:rsid w:val="008B5D99"/>
    <w:rsid w:val="008B6A18"/>
    <w:rsid w:val="008C0AC0"/>
    <w:rsid w:val="008C549C"/>
    <w:rsid w:val="008D37FD"/>
    <w:rsid w:val="008D6ECE"/>
    <w:rsid w:val="008D7668"/>
    <w:rsid w:val="008E2EBA"/>
    <w:rsid w:val="008F6870"/>
    <w:rsid w:val="009308F0"/>
    <w:rsid w:val="00951699"/>
    <w:rsid w:val="00963E2E"/>
    <w:rsid w:val="00993E1F"/>
    <w:rsid w:val="009A1FD2"/>
    <w:rsid w:val="009A5044"/>
    <w:rsid w:val="009B0B62"/>
    <w:rsid w:val="009E5033"/>
    <w:rsid w:val="00A10363"/>
    <w:rsid w:val="00A25A0E"/>
    <w:rsid w:val="00A35095"/>
    <w:rsid w:val="00A3535E"/>
    <w:rsid w:val="00A419E9"/>
    <w:rsid w:val="00A44C07"/>
    <w:rsid w:val="00A510DB"/>
    <w:rsid w:val="00A56CFA"/>
    <w:rsid w:val="00A6069C"/>
    <w:rsid w:val="00A618F9"/>
    <w:rsid w:val="00A64CFF"/>
    <w:rsid w:val="00A7084E"/>
    <w:rsid w:val="00A740F9"/>
    <w:rsid w:val="00A872C0"/>
    <w:rsid w:val="00A8731E"/>
    <w:rsid w:val="00A90277"/>
    <w:rsid w:val="00A91F16"/>
    <w:rsid w:val="00A93FE9"/>
    <w:rsid w:val="00A97F87"/>
    <w:rsid w:val="00AA34F2"/>
    <w:rsid w:val="00AB157D"/>
    <w:rsid w:val="00AB323B"/>
    <w:rsid w:val="00AC3C96"/>
    <w:rsid w:val="00AC62BA"/>
    <w:rsid w:val="00AD3B95"/>
    <w:rsid w:val="00AD4A9A"/>
    <w:rsid w:val="00AD6826"/>
    <w:rsid w:val="00AE3C35"/>
    <w:rsid w:val="00B0207C"/>
    <w:rsid w:val="00B04407"/>
    <w:rsid w:val="00B17109"/>
    <w:rsid w:val="00B21808"/>
    <w:rsid w:val="00B237CF"/>
    <w:rsid w:val="00B330FA"/>
    <w:rsid w:val="00B47A92"/>
    <w:rsid w:val="00B5587C"/>
    <w:rsid w:val="00B568CE"/>
    <w:rsid w:val="00B64D47"/>
    <w:rsid w:val="00B66FAD"/>
    <w:rsid w:val="00B75E2F"/>
    <w:rsid w:val="00B84CDF"/>
    <w:rsid w:val="00BA3B4A"/>
    <w:rsid w:val="00BB7013"/>
    <w:rsid w:val="00BC3AAF"/>
    <w:rsid w:val="00BD09E4"/>
    <w:rsid w:val="00BE1809"/>
    <w:rsid w:val="00C21D95"/>
    <w:rsid w:val="00C27943"/>
    <w:rsid w:val="00C333A1"/>
    <w:rsid w:val="00C35EEA"/>
    <w:rsid w:val="00C36299"/>
    <w:rsid w:val="00C47E05"/>
    <w:rsid w:val="00C74886"/>
    <w:rsid w:val="00C820F3"/>
    <w:rsid w:val="00C9116A"/>
    <w:rsid w:val="00CB539F"/>
    <w:rsid w:val="00CC10D6"/>
    <w:rsid w:val="00CC41DE"/>
    <w:rsid w:val="00CD1143"/>
    <w:rsid w:val="00CE0EAA"/>
    <w:rsid w:val="00CE642D"/>
    <w:rsid w:val="00D13380"/>
    <w:rsid w:val="00D43F98"/>
    <w:rsid w:val="00D56B6C"/>
    <w:rsid w:val="00D71AA0"/>
    <w:rsid w:val="00D96E05"/>
    <w:rsid w:val="00DA4EF3"/>
    <w:rsid w:val="00DA5A97"/>
    <w:rsid w:val="00DB2ADE"/>
    <w:rsid w:val="00DB4740"/>
    <w:rsid w:val="00DC001C"/>
    <w:rsid w:val="00DC2150"/>
    <w:rsid w:val="00DC22DD"/>
    <w:rsid w:val="00DC3298"/>
    <w:rsid w:val="00DC44B2"/>
    <w:rsid w:val="00DC6469"/>
    <w:rsid w:val="00DC7C84"/>
    <w:rsid w:val="00DE1A92"/>
    <w:rsid w:val="00DE77C7"/>
    <w:rsid w:val="00DF040D"/>
    <w:rsid w:val="00DF7817"/>
    <w:rsid w:val="00E01050"/>
    <w:rsid w:val="00E02FC8"/>
    <w:rsid w:val="00E04233"/>
    <w:rsid w:val="00E05000"/>
    <w:rsid w:val="00E0522C"/>
    <w:rsid w:val="00E154CD"/>
    <w:rsid w:val="00E17750"/>
    <w:rsid w:val="00E317EF"/>
    <w:rsid w:val="00E379DB"/>
    <w:rsid w:val="00E47FC7"/>
    <w:rsid w:val="00E531D3"/>
    <w:rsid w:val="00E66A82"/>
    <w:rsid w:val="00E850BC"/>
    <w:rsid w:val="00E87403"/>
    <w:rsid w:val="00EA35AA"/>
    <w:rsid w:val="00EC4825"/>
    <w:rsid w:val="00EC5AAC"/>
    <w:rsid w:val="00ED5CD4"/>
    <w:rsid w:val="00EE27A9"/>
    <w:rsid w:val="00EE4D57"/>
    <w:rsid w:val="00F14ADD"/>
    <w:rsid w:val="00F25709"/>
    <w:rsid w:val="00F26711"/>
    <w:rsid w:val="00F32E3E"/>
    <w:rsid w:val="00F33467"/>
    <w:rsid w:val="00F345F6"/>
    <w:rsid w:val="00F40532"/>
    <w:rsid w:val="00F420E8"/>
    <w:rsid w:val="00F42136"/>
    <w:rsid w:val="00F52E6F"/>
    <w:rsid w:val="00F55348"/>
    <w:rsid w:val="00F60597"/>
    <w:rsid w:val="00F6507B"/>
    <w:rsid w:val="00F765E8"/>
    <w:rsid w:val="00F815FA"/>
    <w:rsid w:val="00F81D3D"/>
    <w:rsid w:val="00F87757"/>
    <w:rsid w:val="00F92428"/>
    <w:rsid w:val="00FA38EE"/>
    <w:rsid w:val="00FE2286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E6EDD0"/>
  <w15:docId w15:val="{7B49A35D-5629-43C7-A021-1625FB8A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2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E6F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2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E6F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2.emf"/><Relationship Id="rId8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59\Desktop\Math%20excerci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en59\Desktop\Math%20excerci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'home work 1'!$D$95</c:f>
              <c:strCache>
                <c:ptCount val="1"/>
                <c:pt idx="0">
                  <c:v>Height (CM)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'home work 1'!$C$96:$C$103</c:f>
              <c:numCache>
                <c:formatCode>General</c:formatCode>
                <c:ptCount val="8"/>
                <c:pt idx="0">
                  <c:v>50.1</c:v>
                </c:pt>
                <c:pt idx="1">
                  <c:v>48.3</c:v>
                </c:pt>
                <c:pt idx="2">
                  <c:v>45.2</c:v>
                </c:pt>
                <c:pt idx="3">
                  <c:v>44.7</c:v>
                </c:pt>
                <c:pt idx="4">
                  <c:v>44.5</c:v>
                </c:pt>
                <c:pt idx="5">
                  <c:v>42.7</c:v>
                </c:pt>
                <c:pt idx="6">
                  <c:v>39.5</c:v>
                </c:pt>
                <c:pt idx="7">
                  <c:v>38</c:v>
                </c:pt>
              </c:numCache>
            </c:numRef>
          </c:xVal>
          <c:yVal>
            <c:numRef>
              <c:f>'home work 1'!$D$96:$D$103</c:f>
              <c:numCache>
                <c:formatCode>General</c:formatCode>
                <c:ptCount val="8"/>
                <c:pt idx="0">
                  <c:v>178.5</c:v>
                </c:pt>
                <c:pt idx="1">
                  <c:v>173.6</c:v>
                </c:pt>
                <c:pt idx="2">
                  <c:v>164.8</c:v>
                </c:pt>
                <c:pt idx="3">
                  <c:v>163.69999999999999</c:v>
                </c:pt>
                <c:pt idx="4">
                  <c:v>168.3</c:v>
                </c:pt>
                <c:pt idx="5">
                  <c:v>165</c:v>
                </c:pt>
                <c:pt idx="6">
                  <c:v>155.4</c:v>
                </c:pt>
                <c:pt idx="7">
                  <c:v>155.80000000000001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F21-4A5A-8312-34A953FE9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3471488"/>
        <c:axId val="1133454688"/>
      </c:scatterChart>
      <c:valAx>
        <c:axId val="113347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Femur length (CM)</a:t>
                </a:r>
              </a:p>
            </c:rich>
          </c:tx>
          <c:layout>
            <c:manualLayout>
              <c:xMode val="edge"/>
              <c:yMode val="edge"/>
              <c:x val="0.4858390201224847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454688"/>
        <c:crosses val="autoZero"/>
        <c:crossBetween val="midCat"/>
      </c:valAx>
      <c:valAx>
        <c:axId val="113345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 </a:t>
                </a:r>
              </a:p>
              <a:p>
                <a:pPr>
                  <a:defRPr/>
                </a:pPr>
                <a:r>
                  <a:rPr lang="en-US"/>
                  <a:t>(CM)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382584937299504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47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'home work 1'!$D$95</c:f>
              <c:strCache>
                <c:ptCount val="1"/>
                <c:pt idx="0">
                  <c:v>Height (CM)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'home work 1'!$C$96:$C$103</c:f>
              <c:numCache>
                <c:formatCode>General</c:formatCode>
                <c:ptCount val="8"/>
                <c:pt idx="0">
                  <c:v>50.1</c:v>
                </c:pt>
                <c:pt idx="1">
                  <c:v>48.3</c:v>
                </c:pt>
                <c:pt idx="2">
                  <c:v>45.2</c:v>
                </c:pt>
                <c:pt idx="3">
                  <c:v>44.7</c:v>
                </c:pt>
                <c:pt idx="4">
                  <c:v>44.5</c:v>
                </c:pt>
                <c:pt idx="5">
                  <c:v>42.7</c:v>
                </c:pt>
                <c:pt idx="6">
                  <c:v>39.5</c:v>
                </c:pt>
                <c:pt idx="7">
                  <c:v>38</c:v>
                </c:pt>
              </c:numCache>
            </c:numRef>
          </c:xVal>
          <c:yVal>
            <c:numRef>
              <c:f>'home work 1'!$D$96:$D$103</c:f>
              <c:numCache>
                <c:formatCode>General</c:formatCode>
                <c:ptCount val="8"/>
                <c:pt idx="0">
                  <c:v>178.5</c:v>
                </c:pt>
                <c:pt idx="1">
                  <c:v>173.6</c:v>
                </c:pt>
                <c:pt idx="2">
                  <c:v>164.8</c:v>
                </c:pt>
                <c:pt idx="3">
                  <c:v>163.69999999999999</c:v>
                </c:pt>
                <c:pt idx="4">
                  <c:v>168.3</c:v>
                </c:pt>
                <c:pt idx="5">
                  <c:v>165</c:v>
                </c:pt>
                <c:pt idx="6">
                  <c:v>155.4</c:v>
                </c:pt>
                <c:pt idx="7">
                  <c:v>155.80000000000001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7D6-4B09-994B-C8176FECF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0387472"/>
        <c:axId val="1250367792"/>
      </c:scatterChart>
      <c:valAx>
        <c:axId val="125038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Femur length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367792"/>
        <c:crosses val="autoZero"/>
        <c:crossBetween val="midCat"/>
      </c:valAx>
      <c:valAx>
        <c:axId val="125036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Height</a:t>
                </a:r>
              </a:p>
              <a:p>
                <a:pPr>
                  <a:defRPr/>
                </a:pPr>
                <a:r>
                  <a:rPr lang="en-US"/>
                  <a:t>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0387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9</Pages>
  <Words>866</Words>
  <Characters>4937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Ken Lee</cp:lastModifiedBy>
  <cp:revision>511</cp:revision>
  <cp:lastPrinted>2019-09-22T05:47:00Z</cp:lastPrinted>
  <dcterms:created xsi:type="dcterms:W3CDTF">2021-01-21T21:46:00Z</dcterms:created>
  <dcterms:modified xsi:type="dcterms:W3CDTF">2023-05-27T20:09:00Z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